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2FC04" w14:textId="77777777" w:rsidR="00E74D77" w:rsidRDefault="00E74D77" w:rsidP="003D4A64">
      <w:pPr>
        <w:pStyle w:val="Heading1"/>
        <w:tabs>
          <w:tab w:val="left" w:pos="0"/>
        </w:tabs>
      </w:pPr>
      <w:r>
        <w:t>Ravi CV</w:t>
      </w:r>
    </w:p>
    <w:p w14:paraId="18BAE43F" w14:textId="77777777" w:rsidR="003D4A64" w:rsidRDefault="003D4A64" w:rsidP="003D4A64"/>
    <w:p w14:paraId="54D3009B" w14:textId="77777777" w:rsidR="003D4A64" w:rsidRDefault="003D4A64" w:rsidP="003D4A64">
      <w:pPr>
        <w:pStyle w:val="Heading2"/>
        <w:tabs>
          <w:tab w:val="left" w:pos="0"/>
        </w:tabs>
      </w:pPr>
      <w:r>
        <w:t>L. Ravi Kiran</w:t>
      </w:r>
    </w:p>
    <w:p w14:paraId="3DCB0B3B" w14:textId="77777777" w:rsidR="003D4A64" w:rsidRDefault="00896AE7" w:rsidP="003D4A64">
      <w:pPr>
        <w:numPr>
          <w:ilvl w:val="0"/>
          <w:numId w:val="1"/>
        </w:numPr>
      </w:pPr>
      <w:hyperlink r:id="rId6" w:history="1">
        <w:r w:rsidR="003D4A64">
          <w:t>l_ravikiran_2000@yahoo.com</w:t>
        </w:r>
      </w:hyperlink>
      <w:r w:rsidR="00866A3C">
        <w:tab/>
      </w:r>
      <w:r w:rsidR="00866A3C">
        <w:tab/>
      </w:r>
      <w:r w:rsidR="00366F30">
        <w:tab/>
      </w:r>
      <w:r w:rsidR="00366F30">
        <w:tab/>
      </w:r>
      <w:r w:rsidR="00366F30">
        <w:tab/>
      </w:r>
      <w:r w:rsidR="00866A3C">
        <w:t xml:space="preserve">Ph. </w:t>
      </w:r>
      <w:r w:rsidR="003D4A64">
        <w:t>+91</w:t>
      </w:r>
      <w:r w:rsidR="00866A3C">
        <w:t>8008123</w:t>
      </w:r>
      <w:r w:rsidR="003D4A64">
        <w:t xml:space="preserve">297 (M) </w:t>
      </w:r>
    </w:p>
    <w:p w14:paraId="317AB6DE" w14:textId="77777777" w:rsidR="003D4A64" w:rsidRDefault="003D4A64" w:rsidP="003D4A64">
      <w:proofErr w:type="gramStart"/>
      <w:r>
        <w:t>l</w:t>
      </w:r>
      <w:proofErr w:type="gramEnd"/>
      <w:r>
        <w:t>.ravikiran.7@gmail.com</w:t>
      </w:r>
    </w:p>
    <w:p w14:paraId="4BC633B8" w14:textId="77777777" w:rsidR="003D4A64" w:rsidRDefault="003D4A64" w:rsidP="003D4A64">
      <w:pPr>
        <w:rPr>
          <w:b/>
          <w:bCs w:val="0"/>
        </w:rPr>
      </w:pPr>
    </w:p>
    <w:p w14:paraId="0DBB0837" w14:textId="77777777" w:rsidR="003D4A64" w:rsidRDefault="00255194" w:rsidP="003D4A6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A2DD88" wp14:editId="4A19A46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715000" cy="0"/>
                <wp:effectExtent l="50800" t="48895" r="63500" b="6540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50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" strokeweight=".26mm">
                <v:stroke joinstyle="miter"/>
                <v:shadow opacity="49150f"/>
              </v:line>
            </w:pict>
          </mc:Fallback>
        </mc:AlternateContent>
      </w:r>
    </w:p>
    <w:p w14:paraId="5B36EECF" w14:textId="77777777" w:rsidR="003D4A64" w:rsidRDefault="003D4A64" w:rsidP="003D4A64">
      <w:pPr>
        <w:pStyle w:val="Heading2"/>
        <w:tabs>
          <w:tab w:val="left" w:pos="0"/>
        </w:tabs>
      </w:pPr>
      <w:r>
        <w:t>SUMMARY</w:t>
      </w:r>
    </w:p>
    <w:p w14:paraId="65746A51" w14:textId="77777777" w:rsidR="003D4A64" w:rsidRDefault="003D4A64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Times New Roman" w:hAnsi="Verdana" w:cs="Times New Roman"/>
        </w:rPr>
      </w:pPr>
    </w:p>
    <w:p w14:paraId="3E1F8D94" w14:textId="77777777" w:rsidR="003D4A64" w:rsidRDefault="003D4A64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Have expertise in web based applications and passionate to work for enhancing User Experience in web based application. </w:t>
      </w:r>
    </w:p>
    <w:p w14:paraId="5B872CAC" w14:textId="76286030" w:rsidR="003D4A64" w:rsidRDefault="00464FCE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Being a Yahoo! Achieved</w:t>
      </w:r>
      <w:r w:rsidR="003D4A64">
        <w:rPr>
          <w:rFonts w:ascii="Verdana" w:eastAsia="Times New Roman" w:hAnsi="Verdana" w:cs="Times New Roman"/>
        </w:rPr>
        <w:t xml:space="preserve"> vast experience in front end technologies, i.e., YUI, </w:t>
      </w:r>
      <w:r w:rsidR="005F053E">
        <w:rPr>
          <w:rFonts w:ascii="Verdana" w:eastAsia="Times New Roman" w:hAnsi="Verdana" w:cs="Times New Roman"/>
        </w:rPr>
        <w:t xml:space="preserve">jQuery, Prototype, </w:t>
      </w:r>
      <w:r w:rsidR="00851382">
        <w:rPr>
          <w:rFonts w:ascii="Verdana" w:eastAsia="Times New Roman" w:hAnsi="Verdana" w:cs="Times New Roman"/>
        </w:rPr>
        <w:t>JavaScript</w:t>
      </w:r>
      <w:r w:rsidR="003D4A64">
        <w:rPr>
          <w:rFonts w:ascii="Verdana" w:eastAsia="Times New Roman" w:hAnsi="Verdana" w:cs="Times New Roman"/>
        </w:rPr>
        <w:t xml:space="preserve">, </w:t>
      </w:r>
      <w:r w:rsidR="00851382">
        <w:rPr>
          <w:rFonts w:ascii="Verdana" w:eastAsia="Times New Roman" w:hAnsi="Verdana" w:cs="Times New Roman"/>
        </w:rPr>
        <w:t>CSS</w:t>
      </w:r>
      <w:r w:rsidR="003D4A64">
        <w:rPr>
          <w:rFonts w:ascii="Verdana" w:eastAsia="Times New Roman" w:hAnsi="Verdana" w:cs="Times New Roman"/>
        </w:rPr>
        <w:t xml:space="preserve">, HTML, </w:t>
      </w:r>
      <w:r w:rsidR="00851382">
        <w:rPr>
          <w:rFonts w:ascii="Verdana" w:eastAsia="Times New Roman" w:hAnsi="Verdana" w:cs="Times New Roman"/>
        </w:rPr>
        <w:t>PHP</w:t>
      </w:r>
      <w:r w:rsidR="003D4A64">
        <w:rPr>
          <w:rFonts w:ascii="Verdana" w:eastAsia="Times New Roman" w:hAnsi="Verdana" w:cs="Times New Roman"/>
        </w:rPr>
        <w:t xml:space="preserve">, </w:t>
      </w:r>
      <w:r>
        <w:rPr>
          <w:rFonts w:ascii="Verdana" w:eastAsia="Times New Roman" w:hAnsi="Verdana" w:cs="Times New Roman"/>
        </w:rPr>
        <w:t>Linux</w:t>
      </w:r>
      <w:r w:rsidR="005F053E">
        <w:rPr>
          <w:rFonts w:ascii="Verdana" w:eastAsia="Times New Roman" w:hAnsi="Verdana" w:cs="Times New Roman"/>
        </w:rPr>
        <w:t xml:space="preserve"> </w:t>
      </w:r>
      <w:r w:rsidR="00A44F1A">
        <w:rPr>
          <w:rFonts w:ascii="Verdana" w:eastAsia="Times New Roman" w:hAnsi="Verdana" w:cs="Times New Roman"/>
        </w:rPr>
        <w:t xml:space="preserve">and </w:t>
      </w:r>
      <w:r w:rsidR="005F053E">
        <w:rPr>
          <w:rFonts w:ascii="Verdana" w:eastAsia="Times New Roman" w:hAnsi="Verdana" w:cs="Times New Roman"/>
        </w:rPr>
        <w:t>Ruby on Rails</w:t>
      </w:r>
      <w:r w:rsidR="003D4A64">
        <w:rPr>
          <w:rFonts w:ascii="Verdana" w:eastAsia="Times New Roman" w:hAnsi="Verdana" w:cs="Times New Roman"/>
        </w:rPr>
        <w:t xml:space="preserve">.  </w:t>
      </w:r>
    </w:p>
    <w:p w14:paraId="6BC9AE61" w14:textId="77777777" w:rsidR="003D4A64" w:rsidRDefault="003D4A64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</w:rPr>
      </w:pPr>
      <w:r w:rsidRPr="00882D01">
        <w:rPr>
          <w:rFonts w:ascii="Verdana" w:hAnsi="Verdana"/>
        </w:rPr>
        <w:t xml:space="preserve">Gained Experience in J2EE and LAMP architectures to web tools. </w:t>
      </w:r>
    </w:p>
    <w:p w14:paraId="3333AEA8" w14:textId="77777777" w:rsidR="003D4A64" w:rsidRDefault="003D4A64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</w:rPr>
      </w:pPr>
      <w:r w:rsidRPr="00882D01">
        <w:rPr>
          <w:rFonts w:ascii="Verdana" w:hAnsi="Verdana"/>
        </w:rPr>
        <w:t>Proven Analytical Skills, Good Knowledge of Various RDBMS Concepts, GUIs and Client-Server Architecture.</w:t>
      </w:r>
    </w:p>
    <w:p w14:paraId="60C040C4" w14:textId="77777777" w:rsidR="008D49B5" w:rsidRDefault="008D49B5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</w:rPr>
      </w:pPr>
    </w:p>
    <w:p w14:paraId="4A8181F5" w14:textId="3D13E41B" w:rsidR="003D4A64" w:rsidRPr="00600B7F" w:rsidRDefault="00CD1F2D" w:rsidP="003D4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</w:rPr>
      </w:pPr>
      <w:r>
        <w:rPr>
          <w:rFonts w:ascii="Verdana" w:hAnsi="Verdana"/>
        </w:rPr>
        <w:t xml:space="preserve">Senior recruiter, architect and </w:t>
      </w:r>
      <w:r w:rsidR="00774C42">
        <w:rPr>
          <w:rFonts w:ascii="Verdana" w:hAnsi="Verdana"/>
        </w:rPr>
        <w:t>Frontend Engineer</w:t>
      </w:r>
      <w:r>
        <w:rPr>
          <w:rFonts w:ascii="Verdana" w:hAnsi="Verdana"/>
        </w:rPr>
        <w:t>.</w:t>
      </w:r>
    </w:p>
    <w:p w14:paraId="65637D47" w14:textId="77777777" w:rsidR="003D4A64" w:rsidRDefault="003D4A64" w:rsidP="003D4A64">
      <w:pPr>
        <w:jc w:val="both"/>
      </w:pPr>
    </w:p>
    <w:p w14:paraId="34C9EE80" w14:textId="77777777" w:rsidR="003D4A64" w:rsidRDefault="003D4A64" w:rsidP="003D4A64">
      <w:pPr>
        <w:pStyle w:val="Heading4"/>
        <w:tabs>
          <w:tab w:val="left" w:pos="0"/>
        </w:tabs>
      </w:pPr>
      <w:r>
        <w:t>Area of expertise</w:t>
      </w:r>
    </w:p>
    <w:p w14:paraId="41CF78F2" w14:textId="77777777" w:rsidR="003D4A64" w:rsidRDefault="00255194" w:rsidP="003D4A64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45F14" wp14:editId="0C805870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715000" cy="0"/>
                <wp:effectExtent l="50800" t="53340" r="63500" b="6096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50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" strokeweight=".26mm">
                <v:stroke joinstyle="miter"/>
                <v:shadow opacity="49150f"/>
              </v:line>
            </w:pict>
          </mc:Fallback>
        </mc:AlternateContent>
      </w:r>
    </w:p>
    <w:p w14:paraId="4F5FAA97" w14:textId="5F9D0151" w:rsidR="003D4A64" w:rsidRDefault="003D4A64" w:rsidP="003D4A64">
      <w:pPr>
        <w:pStyle w:val="PlainText"/>
        <w:ind w:left="1800" w:hanging="1800"/>
        <w:jc w:val="both"/>
        <w:rPr>
          <w:rFonts w:ascii="Verdana" w:eastAsia="MS Mincho" w:hAnsi="Verdana"/>
        </w:rPr>
      </w:pPr>
      <w:r>
        <w:rPr>
          <w:rFonts w:ascii="Verdana" w:eastAsia="MS Mincho" w:hAnsi="Verdana"/>
        </w:rPr>
        <w:t>Primary Skills:</w:t>
      </w:r>
      <w:r>
        <w:rPr>
          <w:rFonts w:ascii="Verdana" w:eastAsia="MS Mincho" w:hAnsi="Verdana"/>
        </w:rPr>
        <w:tab/>
        <w:t xml:space="preserve">YUI Framework, </w:t>
      </w:r>
      <w:r w:rsidR="00C5532A">
        <w:rPr>
          <w:rFonts w:ascii="Verdana" w:eastAsia="MS Mincho" w:hAnsi="Verdana"/>
        </w:rPr>
        <w:t xml:space="preserve">jQuery, Prototype, </w:t>
      </w:r>
      <w:r w:rsidR="00851382">
        <w:rPr>
          <w:rFonts w:ascii="Verdana" w:eastAsia="MS Mincho" w:hAnsi="Verdana"/>
        </w:rPr>
        <w:t>CSS</w:t>
      </w:r>
      <w:r>
        <w:rPr>
          <w:rFonts w:ascii="Verdana" w:eastAsia="MS Mincho" w:hAnsi="Verdana"/>
        </w:rPr>
        <w:t xml:space="preserve">, Advance </w:t>
      </w:r>
      <w:r w:rsidR="00EB0D38">
        <w:rPr>
          <w:rFonts w:ascii="Verdana" w:eastAsia="MS Mincho" w:hAnsi="Verdana"/>
        </w:rPr>
        <w:t>JavaScript</w:t>
      </w:r>
      <w:r>
        <w:rPr>
          <w:rFonts w:ascii="Verdana" w:eastAsia="MS Mincho" w:hAnsi="Verdana"/>
        </w:rPr>
        <w:t xml:space="preserve">, </w:t>
      </w:r>
      <w:r w:rsidR="00851382">
        <w:rPr>
          <w:rFonts w:ascii="Verdana" w:eastAsia="MS Mincho" w:hAnsi="Verdana"/>
        </w:rPr>
        <w:t>PHP</w:t>
      </w:r>
      <w:r w:rsidR="00220292">
        <w:rPr>
          <w:rFonts w:ascii="Verdana" w:eastAsia="MS Mincho" w:hAnsi="Verdana"/>
        </w:rPr>
        <w:t>5, MySQL, Perl, CGI</w:t>
      </w:r>
      <w:r>
        <w:rPr>
          <w:rFonts w:ascii="Verdana" w:eastAsia="MS Mincho" w:hAnsi="Verdana"/>
        </w:rPr>
        <w:t>, Core Java, JSP, Servl</w:t>
      </w:r>
      <w:r w:rsidR="006907E4">
        <w:rPr>
          <w:rFonts w:ascii="Verdana" w:eastAsia="MS Mincho" w:hAnsi="Verdana"/>
        </w:rPr>
        <w:t xml:space="preserve">ets, RMI, EJB, JDBC, Swing, </w:t>
      </w:r>
      <w:proofErr w:type="spellStart"/>
      <w:r w:rsidR="006907E4">
        <w:rPr>
          <w:rFonts w:ascii="Verdana" w:eastAsia="MS Mincho" w:hAnsi="Verdana"/>
        </w:rPr>
        <w:t>Webl</w:t>
      </w:r>
      <w:r>
        <w:rPr>
          <w:rFonts w:ascii="Verdana" w:eastAsia="MS Mincho" w:hAnsi="Verdana"/>
        </w:rPr>
        <w:t>ogic</w:t>
      </w:r>
      <w:proofErr w:type="spellEnd"/>
      <w:r>
        <w:rPr>
          <w:rFonts w:ascii="Verdana" w:eastAsia="MS Mincho" w:hAnsi="Verdana"/>
        </w:rPr>
        <w:t xml:space="preserve"> 8.1, Apache Tomcat 4.1.24, Linux, Oracle 9i,Windows 2000 server, HTML</w:t>
      </w:r>
    </w:p>
    <w:p w14:paraId="2420320F" w14:textId="77777777" w:rsidR="003D4A64" w:rsidRDefault="003D4A64" w:rsidP="003D4A64">
      <w:pPr>
        <w:pStyle w:val="PlainText"/>
        <w:ind w:left="2160"/>
        <w:jc w:val="both"/>
        <w:rPr>
          <w:rFonts w:ascii="Verdana" w:eastAsia="MS Mincho" w:hAnsi="Verdana"/>
        </w:rPr>
      </w:pPr>
    </w:p>
    <w:p w14:paraId="022D1CB4" w14:textId="77777777" w:rsidR="003D4A64" w:rsidRDefault="003D4A64" w:rsidP="003D4A64">
      <w:pPr>
        <w:pStyle w:val="PlainText"/>
        <w:ind w:left="1800" w:hanging="1800"/>
        <w:jc w:val="both"/>
        <w:rPr>
          <w:rFonts w:ascii="Verdana" w:eastAsia="MS Mincho" w:hAnsi="Verdana"/>
        </w:rPr>
      </w:pPr>
      <w:r>
        <w:rPr>
          <w:rFonts w:ascii="Verdana" w:eastAsia="MS Mincho" w:hAnsi="Verdana"/>
        </w:rPr>
        <w:t>Knowledge in:</w:t>
      </w:r>
      <w:r>
        <w:rPr>
          <w:rFonts w:ascii="Verdana" w:eastAsia="MS Mincho" w:hAnsi="Verdana"/>
        </w:rPr>
        <w:tab/>
        <w:t>MS-SQL Server 2000, C, C++, IIS, Dream weaver MX 2004, PHOTOSHOP 6.0, PAGEMAKER 7.0</w:t>
      </w:r>
    </w:p>
    <w:p w14:paraId="17B2E229" w14:textId="77777777" w:rsidR="003D4A64" w:rsidRDefault="003D4A64" w:rsidP="003D4A64">
      <w:pPr>
        <w:rPr>
          <w:b/>
          <w:u w:val="single"/>
        </w:rPr>
      </w:pPr>
    </w:p>
    <w:p w14:paraId="449AFE49" w14:textId="77777777" w:rsidR="003D4A64" w:rsidRDefault="003D4A64" w:rsidP="003D4A64">
      <w:pPr>
        <w:jc w:val="both"/>
        <w:rPr>
          <w:b/>
          <w:bCs w:val="0"/>
        </w:rPr>
      </w:pPr>
      <w:r>
        <w:rPr>
          <w:b/>
          <w:bCs w:val="0"/>
        </w:rPr>
        <w:t>Experience Details</w:t>
      </w:r>
    </w:p>
    <w:p w14:paraId="091A1AA1" w14:textId="77777777" w:rsidR="003D4A64" w:rsidRDefault="00255194" w:rsidP="003D4A64">
      <w:pPr>
        <w:jc w:val="both"/>
        <w:rPr>
          <w:b/>
          <w:bCs w:val="0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CD6FD2" wp14:editId="0E47886F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715000" cy="0"/>
                <wp:effectExtent l="50800" t="48260" r="63500" b="6604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50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" strokeweight=".26mm">
                <v:stroke joinstyle="miter"/>
                <v:shadow opacity="49150f"/>
              </v:line>
            </w:pict>
          </mc:Fallback>
        </mc:AlternateContent>
      </w:r>
    </w:p>
    <w:p w14:paraId="497C3960" w14:textId="77777777" w:rsidR="00866A3C" w:rsidRDefault="004A3615" w:rsidP="003D4A64">
      <w:pPr>
        <w:numPr>
          <w:ilvl w:val="0"/>
          <w:numId w:val="3"/>
        </w:numPr>
        <w:tabs>
          <w:tab w:val="left" w:pos="720"/>
        </w:tabs>
      </w:pPr>
      <w:r>
        <w:t>Has 2</w:t>
      </w:r>
      <w:r w:rsidR="00866A3C">
        <w:t xml:space="preserve"> year</w:t>
      </w:r>
      <w:r>
        <w:t>s</w:t>
      </w:r>
      <w:r w:rsidR="00866A3C">
        <w:t xml:space="preserve"> expe</w:t>
      </w:r>
      <w:r>
        <w:t>rience in leading team</w:t>
      </w:r>
      <w:r w:rsidR="00866A3C">
        <w:t xml:space="preserve"> in Cognizant Technology Solutions.</w:t>
      </w:r>
    </w:p>
    <w:p w14:paraId="3DB1FC21" w14:textId="09F2A534" w:rsidR="003D4A64" w:rsidRDefault="003D4A64" w:rsidP="003D4A64">
      <w:pPr>
        <w:numPr>
          <w:ilvl w:val="0"/>
          <w:numId w:val="3"/>
        </w:numPr>
        <w:tabs>
          <w:tab w:val="left" w:pos="720"/>
        </w:tabs>
      </w:pPr>
      <w:r>
        <w:t xml:space="preserve">Has 3 years vast experience in </w:t>
      </w:r>
      <w:r>
        <w:rPr>
          <w:b/>
        </w:rPr>
        <w:t>Yahoo! Inc,</w:t>
      </w:r>
      <w:r>
        <w:t xml:space="preserve"> Bangalore. Working as Frontend evangelist. As part of that worked mostly on </w:t>
      </w:r>
      <w:r>
        <w:rPr>
          <w:b/>
        </w:rPr>
        <w:t xml:space="preserve">YUI </w:t>
      </w:r>
      <w:r w:rsidR="004A3615">
        <w:t xml:space="preserve">framework with advance </w:t>
      </w:r>
      <w:r w:rsidR="00851382">
        <w:t>JavaScript</w:t>
      </w:r>
      <w:r>
        <w:t xml:space="preserve">, </w:t>
      </w:r>
      <w:r w:rsidR="00851382">
        <w:t>CSS</w:t>
      </w:r>
      <w:r>
        <w:t xml:space="preserve">, </w:t>
      </w:r>
      <w:r w:rsidR="00851382">
        <w:t>PHP</w:t>
      </w:r>
      <w:r>
        <w:t xml:space="preserve"> and rest LAMP technologies for developing </w:t>
      </w:r>
      <w:r w:rsidR="006E6615">
        <w:rPr>
          <w:b/>
        </w:rPr>
        <w:t>W</w:t>
      </w:r>
      <w:r>
        <w:rPr>
          <w:b/>
        </w:rPr>
        <w:t xml:space="preserve">eb 2.0 </w:t>
      </w:r>
      <w:r>
        <w:t>applications.</w:t>
      </w:r>
    </w:p>
    <w:p w14:paraId="7022592C" w14:textId="0AD477FB" w:rsidR="003D4A64" w:rsidRDefault="003D4A64" w:rsidP="003D4A64">
      <w:pPr>
        <w:numPr>
          <w:ilvl w:val="0"/>
          <w:numId w:val="3"/>
        </w:numPr>
        <w:tabs>
          <w:tab w:val="left" w:pos="720"/>
        </w:tabs>
      </w:pPr>
      <w:r>
        <w:t xml:space="preserve">Has 2.5 years of experience in </w:t>
      </w:r>
      <w:r w:rsidR="00851382">
        <w:t>PHP</w:t>
      </w:r>
      <w:r>
        <w:t>, MySQL.</w:t>
      </w:r>
    </w:p>
    <w:p w14:paraId="70C3EF5B" w14:textId="77777777" w:rsidR="003D4A64" w:rsidRDefault="003D4A64" w:rsidP="003D4A64">
      <w:pPr>
        <w:numPr>
          <w:ilvl w:val="0"/>
          <w:numId w:val="3"/>
        </w:numPr>
        <w:tabs>
          <w:tab w:val="left" w:pos="720"/>
        </w:tabs>
      </w:pPr>
      <w:r>
        <w:t xml:space="preserve">Has some experience in </w:t>
      </w:r>
      <w:r>
        <w:rPr>
          <w:b/>
        </w:rPr>
        <w:t xml:space="preserve">Java </w:t>
      </w:r>
      <w:r>
        <w:t>and different technologies.</w:t>
      </w:r>
    </w:p>
    <w:p w14:paraId="27C2785C" w14:textId="77777777" w:rsidR="003D4A64" w:rsidRDefault="003D4A64" w:rsidP="003D4A64">
      <w:pPr>
        <w:jc w:val="both"/>
        <w:rPr>
          <w:b/>
          <w:bCs w:val="0"/>
        </w:rPr>
      </w:pPr>
    </w:p>
    <w:p w14:paraId="6A903677" w14:textId="77777777" w:rsidR="003D4A64" w:rsidRDefault="003D4A64" w:rsidP="003D4A64">
      <w:pPr>
        <w:jc w:val="both"/>
        <w:rPr>
          <w:b/>
          <w:bCs w:val="0"/>
        </w:rPr>
      </w:pPr>
      <w:r>
        <w:rPr>
          <w:b/>
          <w:bCs w:val="0"/>
        </w:rPr>
        <w:t>EDUCATION</w:t>
      </w:r>
    </w:p>
    <w:p w14:paraId="3986534A" w14:textId="77777777" w:rsidR="003D4A64" w:rsidRDefault="00255194" w:rsidP="003D4A64">
      <w:pPr>
        <w:jc w:val="both"/>
        <w:rPr>
          <w:b/>
          <w:bCs w:val="0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49C631" wp14:editId="4E4524A9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715000" cy="0"/>
                <wp:effectExtent l="50800" t="48260" r="63500" b="6604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50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" strokeweight=".26mm">
                <v:stroke joinstyle="miter"/>
                <v:shadow opacity="49150f"/>
              </v:line>
            </w:pict>
          </mc:Fallback>
        </mc:AlternateContent>
      </w:r>
    </w:p>
    <w:p w14:paraId="71361279" w14:textId="77777777" w:rsidR="003D4A64" w:rsidRDefault="003D4A64" w:rsidP="00866A3C">
      <w:pPr>
        <w:numPr>
          <w:ilvl w:val="0"/>
          <w:numId w:val="5"/>
        </w:numPr>
      </w:pPr>
      <w:r>
        <w:t>B.Sc. [Bachelor of Science, Computer Science] from Govt. Science College, Raipur (Chattisgarh) in 1998.</w:t>
      </w:r>
    </w:p>
    <w:p w14:paraId="426FAEEF" w14:textId="77777777" w:rsidR="003D4A64" w:rsidRDefault="003D4A64" w:rsidP="00866A3C">
      <w:pPr>
        <w:numPr>
          <w:ilvl w:val="0"/>
          <w:numId w:val="5"/>
        </w:numPr>
      </w:pPr>
      <w:r>
        <w:t>Higher Secondary from M.P. Board, Bhopal in 1994.</w:t>
      </w:r>
    </w:p>
    <w:p w14:paraId="5196CDC8" w14:textId="77777777" w:rsidR="003D4A64" w:rsidRDefault="003D4A64" w:rsidP="003D4A64"/>
    <w:p w14:paraId="21614C06" w14:textId="77777777" w:rsidR="003D4A64" w:rsidRDefault="003D4A64" w:rsidP="003D4A64">
      <w:pPr>
        <w:pStyle w:val="Heading2"/>
        <w:tabs>
          <w:tab w:val="left" w:pos="0"/>
        </w:tabs>
      </w:pPr>
      <w:r>
        <w:t>TECHNICAL QUALIFICATIONS</w:t>
      </w:r>
    </w:p>
    <w:p w14:paraId="2CAE37E8" w14:textId="77777777" w:rsidR="003D4A64" w:rsidRDefault="00255194" w:rsidP="003D4A6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9C3F96" wp14:editId="7E402F4F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715000" cy="0"/>
                <wp:effectExtent l="50800" t="53340" r="63500" b="6096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50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" strokeweight=".26mm">
                <v:stroke joinstyle="miter"/>
                <v:shadow opacity="49150f"/>
              </v:line>
            </w:pict>
          </mc:Fallback>
        </mc:AlternateContent>
      </w:r>
    </w:p>
    <w:p w14:paraId="32A37BD3" w14:textId="77777777" w:rsidR="003D4A64" w:rsidRDefault="003D4A64" w:rsidP="003D4A64">
      <w:pPr>
        <w:numPr>
          <w:ilvl w:val="0"/>
          <w:numId w:val="4"/>
        </w:numPr>
        <w:tabs>
          <w:tab w:val="left" w:pos="720"/>
        </w:tabs>
      </w:pPr>
      <w:r>
        <w:t>HDSE [Higher Diploma in Software Engineering] from APTECH Computer Education, Raipur (Chattisgarh) in 1998.</w:t>
      </w:r>
    </w:p>
    <w:p w14:paraId="44D21E80" w14:textId="77777777" w:rsidR="003D4A64" w:rsidRDefault="003D4A64" w:rsidP="003D4A64">
      <w:pPr>
        <w:numPr>
          <w:ilvl w:val="0"/>
          <w:numId w:val="4"/>
        </w:numPr>
        <w:tabs>
          <w:tab w:val="left" w:pos="720"/>
        </w:tabs>
      </w:pPr>
      <w:r>
        <w:t>O’Level from DOEACC in 1999.</w:t>
      </w:r>
    </w:p>
    <w:p w14:paraId="4BE8EDF7" w14:textId="77777777" w:rsidR="003D4A64" w:rsidRDefault="003D4A64" w:rsidP="003D4A64">
      <w:pPr>
        <w:numPr>
          <w:ilvl w:val="0"/>
          <w:numId w:val="4"/>
        </w:numPr>
        <w:tabs>
          <w:tab w:val="left" w:pos="720"/>
        </w:tabs>
      </w:pPr>
      <w:r>
        <w:t>Diploma in Advanced Java from Param (INDIA) Information Systems Pvt. Ltd., Hyderabad.</w:t>
      </w:r>
    </w:p>
    <w:p w14:paraId="41FDF1ED" w14:textId="27A072ED" w:rsidR="003D4A64" w:rsidRDefault="00BC30BD" w:rsidP="003D4A64">
      <w:pPr>
        <w:numPr>
          <w:ilvl w:val="0"/>
          <w:numId w:val="4"/>
        </w:numPr>
        <w:tabs>
          <w:tab w:val="left" w:pos="720"/>
        </w:tabs>
      </w:pPr>
      <w:r>
        <w:t>Brain</w:t>
      </w:r>
      <w:r w:rsidR="00701337">
        <w:t>b</w:t>
      </w:r>
      <w:r w:rsidR="003D4A64">
        <w:t>ench Certified in Java2-Non-GUI.</w:t>
      </w:r>
    </w:p>
    <w:p w14:paraId="4636D8BB" w14:textId="77777777" w:rsidR="003D4A64" w:rsidRDefault="003D4A64" w:rsidP="003D4A64">
      <w:pPr>
        <w:pStyle w:val="Heading2"/>
        <w:numPr>
          <w:ilvl w:val="0"/>
          <w:numId w:val="0"/>
        </w:numPr>
        <w:rPr>
          <w:bCs/>
        </w:rPr>
      </w:pPr>
    </w:p>
    <w:p w14:paraId="41254A49" w14:textId="77777777" w:rsidR="003D4A64" w:rsidRDefault="003D4A64" w:rsidP="003D4A64">
      <w:pPr>
        <w:rPr>
          <w:b/>
          <w:u w:val="single"/>
        </w:rPr>
      </w:pPr>
    </w:p>
    <w:p w14:paraId="4E9FAFE1" w14:textId="77777777" w:rsidR="003D4A64" w:rsidRDefault="003D4A64" w:rsidP="003D4A64">
      <w:pPr>
        <w:pStyle w:val="Heading2"/>
        <w:tabs>
          <w:tab w:val="left" w:pos="0"/>
        </w:tabs>
      </w:pPr>
      <w:r>
        <w:t>PROJECTS</w:t>
      </w:r>
    </w:p>
    <w:p w14:paraId="5F2B3104" w14:textId="77777777" w:rsidR="003D4A64" w:rsidRDefault="00255194" w:rsidP="003D4A64">
      <w:pPr>
        <w:pStyle w:val="Heading2"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63F763" wp14:editId="39167D63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50800" t="52070" r="63500" b="6223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50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" strokeweight=".26mm">
                <v:stroke joinstyle="miter"/>
                <v:shadow opacity="49150f"/>
              </v:line>
            </w:pict>
          </mc:Fallback>
        </mc:AlternateContent>
      </w:r>
      <w:r w:rsidR="003D4A64">
        <w:t xml:space="preserve"> </w:t>
      </w:r>
    </w:p>
    <w:p w14:paraId="6A46565A" w14:textId="77777777" w:rsidR="00774C42" w:rsidRDefault="00774C42" w:rsidP="00774C42">
      <w:pPr>
        <w:pStyle w:val="Heading5"/>
        <w:tabs>
          <w:tab w:val="left" w:pos="0"/>
        </w:tabs>
      </w:pPr>
      <w:r>
        <w:t>Cognizant Technology Solutions</w:t>
      </w:r>
      <w:r>
        <w:tab/>
      </w:r>
    </w:p>
    <w:p w14:paraId="276B9A28" w14:textId="4EC660C3" w:rsidR="00774C42" w:rsidRDefault="00774C42" w:rsidP="00774C42">
      <w:r>
        <w:t>Manager, Web Design (May 2012 to till now)</w:t>
      </w:r>
    </w:p>
    <w:p w14:paraId="6605B3BD" w14:textId="77777777" w:rsidR="00774C42" w:rsidRDefault="00774C42" w:rsidP="00774C42">
      <w:pPr>
        <w:pStyle w:val="ExperienceBlockChar"/>
        <w:jc w:val="both"/>
        <w:rPr>
          <w:u w:val="single"/>
        </w:rPr>
      </w:pPr>
    </w:p>
    <w:p w14:paraId="03CD573E" w14:textId="77777777" w:rsidR="00774C42" w:rsidRDefault="00774C42" w:rsidP="00774C42">
      <w:pPr>
        <w:pStyle w:val="ExperienceBlockChar"/>
        <w:ind w:left="0"/>
        <w:jc w:val="both"/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  <w:r>
        <w:t xml:space="preserve"> Cognizant has tied up with some reputed product based companies and I am part of one of such company. I am working out of client location. </w:t>
      </w:r>
    </w:p>
    <w:p w14:paraId="7798A97B" w14:textId="77777777" w:rsidR="00774C42" w:rsidRDefault="00774C42" w:rsidP="00774C42">
      <w:pPr>
        <w:pStyle w:val="ExperienceBlockChar"/>
        <w:ind w:left="0"/>
        <w:jc w:val="both"/>
        <w:rPr>
          <w:b/>
          <w:bCs/>
          <w:u w:val="single"/>
        </w:rPr>
      </w:pPr>
    </w:p>
    <w:p w14:paraId="36AACA39" w14:textId="29313F11" w:rsidR="00774C42" w:rsidRDefault="00774C42" w:rsidP="00774C42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</w:t>
      </w:r>
      <w:r w:rsidR="00851382">
        <w:t>JavaScript</w:t>
      </w:r>
      <w:r>
        <w:t xml:space="preserve">, jQuery, Prototype, Ruby on Rails, </w:t>
      </w:r>
      <w:r w:rsidR="00851382">
        <w:t>CSS</w:t>
      </w:r>
      <w:r>
        <w:t>, HTML, YUI framework, Linux, Spring, Mac OSX</w:t>
      </w:r>
    </w:p>
    <w:p w14:paraId="511CADF8" w14:textId="77777777" w:rsidR="00774C42" w:rsidRDefault="00774C42" w:rsidP="00774C42">
      <w:pPr>
        <w:pStyle w:val="ExperienceBlockChar"/>
        <w:ind w:left="0"/>
        <w:jc w:val="both"/>
        <w:rPr>
          <w:b/>
          <w:bCs/>
          <w:u w:val="single"/>
        </w:rPr>
      </w:pPr>
    </w:p>
    <w:p w14:paraId="544AE4F3" w14:textId="77777777" w:rsidR="00774C42" w:rsidRDefault="00774C42" w:rsidP="00774C42">
      <w:pPr>
        <w:pStyle w:val="ExperienceBlockChar"/>
        <w:ind w:left="0"/>
        <w:jc w:val="both"/>
      </w:pPr>
      <w:r>
        <w:rPr>
          <w:b/>
          <w:bCs/>
          <w:u w:val="single"/>
        </w:rPr>
        <w:t>Project Role:</w:t>
      </w:r>
      <w:r>
        <w:t xml:space="preserve"> Part of development team, which has to architect and develop scalable and good web based applications. </w:t>
      </w:r>
    </w:p>
    <w:p w14:paraId="583E20A8" w14:textId="77777777" w:rsidR="00774C42" w:rsidRDefault="00774C42" w:rsidP="00774C42">
      <w:pPr>
        <w:pStyle w:val="ExperienceBlockChar"/>
        <w:ind w:left="0"/>
        <w:jc w:val="both"/>
      </w:pPr>
    </w:p>
    <w:p w14:paraId="6277B9D3" w14:textId="77777777" w:rsidR="00774C42" w:rsidRDefault="00774C42" w:rsidP="00774C42">
      <w:pPr>
        <w:pStyle w:val="ExperienceBlockChar"/>
        <w:ind w:left="0"/>
        <w:jc w:val="both"/>
      </w:pPr>
      <w:r>
        <w:t xml:space="preserve">Technical responsibilities: </w:t>
      </w:r>
    </w:p>
    <w:p w14:paraId="2620C9F7" w14:textId="77777777" w:rsidR="00774C42" w:rsidRDefault="00774C42" w:rsidP="00774C42">
      <w:pPr>
        <w:pStyle w:val="ExperienceBlockChar"/>
        <w:numPr>
          <w:ilvl w:val="0"/>
          <w:numId w:val="8"/>
        </w:numPr>
        <w:jc w:val="both"/>
      </w:pPr>
      <w:r>
        <w:t>Developing code (jQuery plugins and UI framework)</w:t>
      </w:r>
    </w:p>
    <w:p w14:paraId="52F0DB4D" w14:textId="77777777" w:rsidR="00774C42" w:rsidRDefault="00774C42" w:rsidP="00774C42">
      <w:pPr>
        <w:pStyle w:val="ExperienceBlockChar"/>
        <w:numPr>
          <w:ilvl w:val="0"/>
          <w:numId w:val="8"/>
        </w:numPr>
        <w:jc w:val="both"/>
      </w:pPr>
      <w:r>
        <w:t>UI stack design and development</w:t>
      </w:r>
    </w:p>
    <w:p w14:paraId="7D19F941" w14:textId="77777777" w:rsidR="00774C42" w:rsidRDefault="00774C42" w:rsidP="00774C42">
      <w:pPr>
        <w:pStyle w:val="ExperienceBlockChar"/>
        <w:numPr>
          <w:ilvl w:val="0"/>
          <w:numId w:val="8"/>
        </w:numPr>
        <w:jc w:val="both"/>
      </w:pPr>
      <w:r>
        <w:t>Preparing best practices in UI development (wiki, presentations)</w:t>
      </w:r>
    </w:p>
    <w:p w14:paraId="687C1C1C" w14:textId="77777777" w:rsidR="00774C42" w:rsidRDefault="00774C42" w:rsidP="00774C42">
      <w:pPr>
        <w:pStyle w:val="ExperienceBlockChar"/>
        <w:numPr>
          <w:ilvl w:val="0"/>
          <w:numId w:val="8"/>
        </w:numPr>
        <w:jc w:val="both"/>
      </w:pPr>
      <w:r>
        <w:t>Mentoring and providing sessions on UI development</w:t>
      </w:r>
    </w:p>
    <w:p w14:paraId="7C4F54C8" w14:textId="77777777" w:rsidR="00774C42" w:rsidRDefault="00774C42" w:rsidP="00774C42">
      <w:pPr>
        <w:pStyle w:val="ExperienceBlockChar"/>
        <w:ind w:left="0"/>
        <w:jc w:val="both"/>
      </w:pPr>
    </w:p>
    <w:p w14:paraId="0A746B1B" w14:textId="77777777" w:rsidR="00774C42" w:rsidRDefault="00774C42" w:rsidP="00774C42">
      <w:pPr>
        <w:pStyle w:val="ExperienceBlockChar"/>
        <w:ind w:left="0"/>
        <w:jc w:val="both"/>
      </w:pPr>
      <w:r>
        <w:t>Managerial responsibilities:</w:t>
      </w:r>
    </w:p>
    <w:p w14:paraId="2F3D9465" w14:textId="77777777" w:rsidR="00774C42" w:rsidRDefault="00774C42" w:rsidP="00774C42">
      <w:pPr>
        <w:pStyle w:val="ExperienceBlockChar"/>
        <w:numPr>
          <w:ilvl w:val="0"/>
          <w:numId w:val="7"/>
        </w:numPr>
        <w:jc w:val="both"/>
      </w:pPr>
      <w:r>
        <w:t>Active participation in UI design, requirements discussions, wireframes reviews</w:t>
      </w:r>
    </w:p>
    <w:p w14:paraId="6872B943" w14:textId="77777777" w:rsidR="00774C42" w:rsidRDefault="00774C42" w:rsidP="00774C42">
      <w:pPr>
        <w:pStyle w:val="ExperienceBlockChar"/>
        <w:numPr>
          <w:ilvl w:val="0"/>
          <w:numId w:val="7"/>
        </w:numPr>
        <w:jc w:val="both"/>
      </w:pPr>
      <w:r>
        <w:t>Estimations, tasks distributions, planning and project planning</w:t>
      </w:r>
    </w:p>
    <w:p w14:paraId="143A1FA0" w14:textId="77777777" w:rsidR="00774C42" w:rsidRDefault="00774C42" w:rsidP="00774C42">
      <w:pPr>
        <w:pStyle w:val="ExperienceBlockChar"/>
        <w:numPr>
          <w:ilvl w:val="0"/>
          <w:numId w:val="7"/>
        </w:numPr>
        <w:jc w:val="both"/>
      </w:pPr>
      <w:r>
        <w:t>UI scrum and project execution</w:t>
      </w:r>
    </w:p>
    <w:p w14:paraId="14DC0044" w14:textId="77777777" w:rsidR="00774C42" w:rsidRDefault="00774C42" w:rsidP="00774C42">
      <w:pPr>
        <w:pStyle w:val="ExperienceBlockChar"/>
        <w:numPr>
          <w:ilvl w:val="0"/>
          <w:numId w:val="7"/>
        </w:numPr>
        <w:jc w:val="both"/>
      </w:pPr>
      <w:r>
        <w:t>Overall UI development</w:t>
      </w:r>
    </w:p>
    <w:p w14:paraId="5702DA96" w14:textId="77777777" w:rsidR="00774C42" w:rsidRDefault="00774C42" w:rsidP="00E45CC2">
      <w:pPr>
        <w:pStyle w:val="Heading5"/>
        <w:tabs>
          <w:tab w:val="left" w:pos="0"/>
        </w:tabs>
      </w:pPr>
    </w:p>
    <w:p w14:paraId="17043DF9" w14:textId="77777777" w:rsidR="00E45CC2" w:rsidRDefault="00E45CC2" w:rsidP="00E45CC2">
      <w:pPr>
        <w:pStyle w:val="Heading5"/>
        <w:tabs>
          <w:tab w:val="left" w:pos="0"/>
        </w:tabs>
      </w:pPr>
      <w:r>
        <w:t>Cognizant Technology Solutions</w:t>
      </w:r>
      <w:r>
        <w:tab/>
      </w:r>
    </w:p>
    <w:p w14:paraId="18CA32EE" w14:textId="292F72B1" w:rsidR="00E45CC2" w:rsidRDefault="00774C42" w:rsidP="00E45CC2">
      <w:r>
        <w:t>Tech Lead (Dec 2010 to Apr 2012</w:t>
      </w:r>
      <w:r w:rsidR="00E45CC2">
        <w:t>)</w:t>
      </w:r>
    </w:p>
    <w:p w14:paraId="20109427" w14:textId="77777777" w:rsidR="00E45CC2" w:rsidRDefault="00E45CC2" w:rsidP="00E45CC2">
      <w:pPr>
        <w:pStyle w:val="ExperienceBlockChar"/>
        <w:jc w:val="both"/>
        <w:rPr>
          <w:u w:val="single"/>
        </w:rPr>
      </w:pPr>
    </w:p>
    <w:p w14:paraId="37105EC8" w14:textId="77777777" w:rsidR="00E45CC2" w:rsidRDefault="00E45CC2" w:rsidP="00E45CC2">
      <w:pPr>
        <w:pStyle w:val="ExperienceBlockChar"/>
        <w:ind w:left="0"/>
        <w:jc w:val="both"/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  <w:r>
        <w:t xml:space="preserve"> Cognizant has tied up with some reputed product based companies and I am part of one of such company. I am working out of client location. </w:t>
      </w:r>
    </w:p>
    <w:p w14:paraId="0A10E47E" w14:textId="77777777" w:rsidR="00E45CC2" w:rsidRDefault="00E45CC2" w:rsidP="00E45CC2">
      <w:pPr>
        <w:pStyle w:val="ExperienceBlockChar"/>
        <w:ind w:left="0"/>
        <w:jc w:val="both"/>
        <w:rPr>
          <w:b/>
          <w:bCs/>
          <w:u w:val="single"/>
        </w:rPr>
      </w:pPr>
    </w:p>
    <w:p w14:paraId="451A7457" w14:textId="7A0AE81C" w:rsidR="00E45CC2" w:rsidRDefault="00E45CC2" w:rsidP="00E45CC2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</w:t>
      </w:r>
      <w:r w:rsidR="00851382">
        <w:t>JavaScript</w:t>
      </w:r>
      <w:r>
        <w:t xml:space="preserve">, </w:t>
      </w:r>
      <w:r w:rsidR="006E6615">
        <w:t xml:space="preserve">jQuery, Prototype, Ruby on Rails, </w:t>
      </w:r>
      <w:r w:rsidR="00851382">
        <w:t>CSS</w:t>
      </w:r>
      <w:r>
        <w:t>, HTML, YUI framework, Linux, Spring</w:t>
      </w:r>
      <w:r w:rsidR="00D33DAE">
        <w:t xml:space="preserve"> MVC</w:t>
      </w:r>
      <w:r>
        <w:t>, Mac OSX</w:t>
      </w:r>
    </w:p>
    <w:p w14:paraId="22EDFAC9" w14:textId="77777777" w:rsidR="00E45CC2" w:rsidRDefault="00E45CC2" w:rsidP="00E45CC2">
      <w:pPr>
        <w:pStyle w:val="ExperienceBlockChar"/>
        <w:ind w:left="0"/>
        <w:jc w:val="both"/>
        <w:rPr>
          <w:b/>
          <w:bCs/>
          <w:u w:val="single"/>
        </w:rPr>
      </w:pPr>
    </w:p>
    <w:p w14:paraId="1EBAA7F2" w14:textId="77777777" w:rsidR="00D53CD0" w:rsidRDefault="00E45CC2" w:rsidP="00E45CC2">
      <w:pPr>
        <w:pStyle w:val="ExperienceBlockChar"/>
        <w:ind w:left="0"/>
        <w:jc w:val="both"/>
      </w:pPr>
      <w:r>
        <w:rPr>
          <w:b/>
          <w:bCs/>
          <w:u w:val="single"/>
        </w:rPr>
        <w:t>Project Role:</w:t>
      </w:r>
      <w:r>
        <w:t xml:space="preserve"> Part of development team, which has to architect and develop scalable and good web based applications. </w:t>
      </w:r>
    </w:p>
    <w:p w14:paraId="79C9A7DB" w14:textId="77777777" w:rsidR="00D53CD0" w:rsidRDefault="00D53CD0" w:rsidP="00E45CC2">
      <w:pPr>
        <w:pStyle w:val="ExperienceBlockChar"/>
        <w:ind w:left="0"/>
        <w:jc w:val="both"/>
      </w:pPr>
    </w:p>
    <w:p w14:paraId="48397E8F" w14:textId="77777777" w:rsidR="00D53CD0" w:rsidRDefault="005E78A2" w:rsidP="00E45CC2">
      <w:pPr>
        <w:pStyle w:val="ExperienceBlockChar"/>
        <w:ind w:left="0"/>
        <w:jc w:val="both"/>
      </w:pPr>
      <w:r>
        <w:t>Technical responsibilities</w:t>
      </w:r>
      <w:r w:rsidR="00E45CC2">
        <w:t xml:space="preserve">: </w:t>
      </w:r>
    </w:p>
    <w:p w14:paraId="60B9137B" w14:textId="77777777" w:rsidR="00D53CD0" w:rsidRDefault="00E45CC2" w:rsidP="00716325">
      <w:pPr>
        <w:pStyle w:val="ExperienceBlockChar"/>
        <w:numPr>
          <w:ilvl w:val="0"/>
          <w:numId w:val="8"/>
        </w:numPr>
        <w:jc w:val="both"/>
      </w:pPr>
      <w:r>
        <w:t>Develop</w:t>
      </w:r>
      <w:r w:rsidR="00D53CD0">
        <w:t>ing code</w:t>
      </w:r>
      <w:r w:rsidR="005E78A2">
        <w:t xml:space="preserve"> (jQuery plugins and UI framework)</w:t>
      </w:r>
    </w:p>
    <w:p w14:paraId="372D463A" w14:textId="77777777" w:rsidR="00716325" w:rsidRDefault="00716325" w:rsidP="00716325">
      <w:pPr>
        <w:pStyle w:val="ExperienceBlockChar"/>
        <w:numPr>
          <w:ilvl w:val="0"/>
          <w:numId w:val="8"/>
        </w:numPr>
        <w:jc w:val="both"/>
      </w:pPr>
      <w:r>
        <w:t>UI stack design and development</w:t>
      </w:r>
    </w:p>
    <w:p w14:paraId="5EEBF22A" w14:textId="77777777" w:rsidR="00716325" w:rsidRDefault="00716325" w:rsidP="00716325">
      <w:pPr>
        <w:pStyle w:val="ExperienceBlockChar"/>
        <w:numPr>
          <w:ilvl w:val="0"/>
          <w:numId w:val="8"/>
        </w:numPr>
        <w:jc w:val="both"/>
      </w:pPr>
      <w:r>
        <w:t>Preparing best practices in UI development (wiki, presentations)</w:t>
      </w:r>
    </w:p>
    <w:p w14:paraId="1CB61FF5" w14:textId="77777777" w:rsidR="00716325" w:rsidRDefault="00716325" w:rsidP="00716325">
      <w:pPr>
        <w:pStyle w:val="ExperienceBlockChar"/>
        <w:numPr>
          <w:ilvl w:val="0"/>
          <w:numId w:val="8"/>
        </w:numPr>
        <w:jc w:val="both"/>
      </w:pPr>
      <w:r>
        <w:t>Mentoring and providing sessions on UI development</w:t>
      </w:r>
    </w:p>
    <w:p w14:paraId="11F4C6A9" w14:textId="77777777" w:rsidR="00716325" w:rsidRDefault="00716325" w:rsidP="00716325">
      <w:pPr>
        <w:pStyle w:val="ExperienceBlockChar"/>
        <w:ind w:left="0"/>
        <w:jc w:val="both"/>
      </w:pPr>
    </w:p>
    <w:p w14:paraId="7675EDE6" w14:textId="77777777" w:rsidR="005E78A2" w:rsidRDefault="005E78A2" w:rsidP="00E45CC2">
      <w:pPr>
        <w:pStyle w:val="ExperienceBlockChar"/>
        <w:ind w:left="0"/>
        <w:jc w:val="both"/>
      </w:pPr>
      <w:r>
        <w:t>Managerial responsibilities:</w:t>
      </w:r>
    </w:p>
    <w:p w14:paraId="25348CB6" w14:textId="77777777" w:rsidR="005E78A2" w:rsidRDefault="005E78A2" w:rsidP="00716325">
      <w:pPr>
        <w:pStyle w:val="ExperienceBlockChar"/>
        <w:numPr>
          <w:ilvl w:val="0"/>
          <w:numId w:val="7"/>
        </w:numPr>
        <w:jc w:val="both"/>
      </w:pPr>
      <w:r>
        <w:t xml:space="preserve">Active participation in UI design, requirements discussions, </w:t>
      </w:r>
      <w:r w:rsidR="00716325">
        <w:t>wireframes reviews</w:t>
      </w:r>
    </w:p>
    <w:p w14:paraId="6C06FB34" w14:textId="4DD5AC19" w:rsidR="00716325" w:rsidRDefault="00666FBC" w:rsidP="00716325">
      <w:pPr>
        <w:pStyle w:val="ExperienceBlockChar"/>
        <w:numPr>
          <w:ilvl w:val="0"/>
          <w:numId w:val="7"/>
        </w:numPr>
        <w:jc w:val="both"/>
      </w:pPr>
      <w:r>
        <w:t xml:space="preserve">Estimations, tasks distributions, planning and project </w:t>
      </w:r>
      <w:r w:rsidR="000B1E19">
        <w:t>planning</w:t>
      </w:r>
    </w:p>
    <w:p w14:paraId="62DFF8F8" w14:textId="77777777" w:rsidR="00666FBC" w:rsidRDefault="00666FBC" w:rsidP="00716325">
      <w:pPr>
        <w:pStyle w:val="ExperienceBlockChar"/>
        <w:numPr>
          <w:ilvl w:val="0"/>
          <w:numId w:val="7"/>
        </w:numPr>
        <w:jc w:val="both"/>
      </w:pPr>
      <w:r>
        <w:t>UI scrum and project execution</w:t>
      </w:r>
    </w:p>
    <w:p w14:paraId="455F1E55" w14:textId="77777777" w:rsidR="00666FBC" w:rsidRDefault="00666FBC" w:rsidP="00716325">
      <w:pPr>
        <w:pStyle w:val="ExperienceBlockChar"/>
        <w:numPr>
          <w:ilvl w:val="0"/>
          <w:numId w:val="7"/>
        </w:numPr>
        <w:jc w:val="both"/>
      </w:pPr>
      <w:r>
        <w:t>Overall UI development</w:t>
      </w:r>
    </w:p>
    <w:p w14:paraId="6D1B6D5B" w14:textId="77777777" w:rsidR="00E45CC2" w:rsidRDefault="00E45CC2" w:rsidP="00866A3C">
      <w:pPr>
        <w:pStyle w:val="Heading5"/>
        <w:tabs>
          <w:tab w:val="left" w:pos="0"/>
        </w:tabs>
      </w:pPr>
    </w:p>
    <w:p w14:paraId="503F2B07" w14:textId="77777777" w:rsidR="00866A3C" w:rsidRDefault="00866A3C" w:rsidP="00866A3C">
      <w:pPr>
        <w:pStyle w:val="Heading5"/>
        <w:tabs>
          <w:tab w:val="left" w:pos="0"/>
        </w:tabs>
      </w:pPr>
      <w:r>
        <w:t>Cognizant Technology Solutions</w:t>
      </w:r>
      <w:r>
        <w:tab/>
      </w:r>
    </w:p>
    <w:p w14:paraId="226285D5" w14:textId="77777777" w:rsidR="00866A3C" w:rsidRDefault="00E45CC2" w:rsidP="00866A3C">
      <w:r>
        <w:t>Project Lead</w:t>
      </w:r>
      <w:r w:rsidR="00866A3C">
        <w:t xml:space="preserve"> (Dec 2009 to </w:t>
      </w:r>
      <w:r w:rsidR="0032792E">
        <w:t>Dec 2010</w:t>
      </w:r>
      <w:r w:rsidR="00866A3C">
        <w:t>)</w:t>
      </w:r>
    </w:p>
    <w:p w14:paraId="38B51180" w14:textId="77777777" w:rsidR="00866A3C" w:rsidRDefault="00866A3C" w:rsidP="00866A3C">
      <w:pPr>
        <w:pStyle w:val="ExperienceBlockChar"/>
        <w:jc w:val="both"/>
        <w:rPr>
          <w:u w:val="single"/>
        </w:rPr>
      </w:pPr>
    </w:p>
    <w:p w14:paraId="156D1C2B" w14:textId="77777777" w:rsidR="00866A3C" w:rsidRDefault="00866A3C" w:rsidP="00866A3C">
      <w:pPr>
        <w:pStyle w:val="ExperienceBlockChar"/>
        <w:ind w:left="0"/>
        <w:jc w:val="both"/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  <w:r>
        <w:t xml:space="preserve"> Cognizant has expertise in developing and delivering the projects in Java/</w:t>
      </w:r>
      <w:proofErr w:type="gramStart"/>
      <w:r>
        <w:t>.Net</w:t>
      </w:r>
      <w:proofErr w:type="gramEnd"/>
      <w:r>
        <w:t xml:space="preserve"> frameworks. Is a fast growing company at the same time has big customer base. </w:t>
      </w:r>
    </w:p>
    <w:p w14:paraId="15DE47BC" w14:textId="77777777" w:rsidR="00866A3C" w:rsidRDefault="00866A3C" w:rsidP="00866A3C">
      <w:pPr>
        <w:pStyle w:val="ExperienceBlockChar"/>
        <w:ind w:left="0"/>
        <w:jc w:val="both"/>
        <w:rPr>
          <w:b/>
          <w:bCs/>
          <w:u w:val="single"/>
        </w:rPr>
      </w:pPr>
    </w:p>
    <w:p w14:paraId="0B72ADEC" w14:textId="67F320E1" w:rsidR="00866A3C" w:rsidRDefault="00866A3C" w:rsidP="00866A3C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Windows, </w:t>
      </w:r>
      <w:r w:rsidR="00851382">
        <w:t>JavaScript</w:t>
      </w:r>
      <w:r>
        <w:t xml:space="preserve">, </w:t>
      </w:r>
      <w:r w:rsidR="00851382">
        <w:t>CSS</w:t>
      </w:r>
      <w:r>
        <w:t>, HTML, YUI framework.</w:t>
      </w:r>
    </w:p>
    <w:p w14:paraId="4986FA2B" w14:textId="77777777" w:rsidR="00866A3C" w:rsidRDefault="00866A3C" w:rsidP="00866A3C">
      <w:pPr>
        <w:pStyle w:val="ExperienceBlockChar"/>
        <w:ind w:left="0"/>
        <w:jc w:val="both"/>
        <w:rPr>
          <w:b/>
          <w:bCs/>
          <w:u w:val="single"/>
        </w:rPr>
      </w:pPr>
    </w:p>
    <w:p w14:paraId="5A382FBE" w14:textId="77777777" w:rsidR="00866A3C" w:rsidRDefault="00866A3C" w:rsidP="00866A3C">
      <w:pPr>
        <w:pStyle w:val="ExperienceBlockChar"/>
        <w:ind w:left="0"/>
        <w:jc w:val="both"/>
      </w:pPr>
      <w:r>
        <w:rPr>
          <w:b/>
          <w:bCs/>
          <w:u w:val="single"/>
        </w:rPr>
        <w:t>Project Role:</w:t>
      </w:r>
      <w:r>
        <w:t xml:space="preserve"> I am leading a small team, which has to deliver the HTML prototype developed using Web2.0 technologies as per Business requirements. Involved in </w:t>
      </w:r>
      <w:r w:rsidR="00E74D77">
        <w:t>Project Planning, team management, code development and review and deliver to onsite.</w:t>
      </w:r>
      <w:r>
        <w:t xml:space="preserve"> </w:t>
      </w:r>
    </w:p>
    <w:p w14:paraId="388C69FC" w14:textId="77777777" w:rsidR="00866A3C" w:rsidRDefault="00866A3C" w:rsidP="003D4A64">
      <w:pPr>
        <w:pStyle w:val="Heading5"/>
        <w:tabs>
          <w:tab w:val="left" w:pos="0"/>
        </w:tabs>
      </w:pPr>
    </w:p>
    <w:p w14:paraId="7DCAB9D7" w14:textId="77777777" w:rsidR="003D4A64" w:rsidRDefault="003D4A64" w:rsidP="003D4A64">
      <w:pPr>
        <w:pStyle w:val="Heading5"/>
        <w:tabs>
          <w:tab w:val="left" w:pos="0"/>
        </w:tabs>
      </w:pPr>
      <w:r>
        <w:t>Yahoo Software Development and Research Centre</w:t>
      </w:r>
      <w:r>
        <w:tab/>
      </w:r>
    </w:p>
    <w:p w14:paraId="65487061" w14:textId="77777777" w:rsidR="003D4A64" w:rsidRDefault="003D4A64" w:rsidP="003D4A64">
      <w:r>
        <w:t xml:space="preserve">Software Engineer (Nov 2006 to </w:t>
      </w:r>
      <w:r w:rsidR="00866A3C">
        <w:t>Dec 2009</w:t>
      </w:r>
      <w:r>
        <w:t>)</w:t>
      </w:r>
    </w:p>
    <w:p w14:paraId="270C1C12" w14:textId="77777777" w:rsidR="003D4A64" w:rsidRDefault="003D4A64" w:rsidP="003D4A64">
      <w:pPr>
        <w:pStyle w:val="ExperienceBlockChar"/>
        <w:jc w:val="both"/>
        <w:rPr>
          <w:u w:val="single"/>
        </w:rPr>
      </w:pPr>
    </w:p>
    <w:p w14:paraId="169DA86C" w14:textId="77777777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  <w:r>
        <w:t xml:space="preserve"> Yahoo is the world leader in mail applications and the user experience practices. It has a broad user base and </w:t>
      </w:r>
      <w:proofErr w:type="gramStart"/>
      <w:r>
        <w:t>its</w:t>
      </w:r>
      <w:proofErr w:type="gramEnd"/>
      <w:r>
        <w:t xml:space="preserve"> a undisputed leader in mail. </w:t>
      </w:r>
    </w:p>
    <w:p w14:paraId="3952EE75" w14:textId="77777777" w:rsidR="003D4A64" w:rsidRDefault="003D4A64" w:rsidP="003D4A64">
      <w:pPr>
        <w:pStyle w:val="ExperienceBlockChar"/>
        <w:ind w:left="0"/>
        <w:jc w:val="both"/>
        <w:rPr>
          <w:b/>
          <w:bCs/>
          <w:u w:val="single"/>
        </w:rPr>
      </w:pPr>
    </w:p>
    <w:p w14:paraId="3D92D353" w14:textId="17D1BCE6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L</w:t>
      </w:r>
      <w:r>
        <w:t xml:space="preserve">inux, </w:t>
      </w:r>
      <w:r w:rsidR="00851382">
        <w:t>JavaScript</w:t>
      </w:r>
      <w:r>
        <w:t xml:space="preserve">, </w:t>
      </w:r>
      <w:r w:rsidR="00851382">
        <w:t>PHP</w:t>
      </w:r>
      <w:r>
        <w:t xml:space="preserve">, </w:t>
      </w:r>
      <w:r w:rsidR="00851382">
        <w:t>CSS</w:t>
      </w:r>
      <w:r>
        <w:t>, HTML, YUI framework.</w:t>
      </w:r>
    </w:p>
    <w:p w14:paraId="44C1E24E" w14:textId="77777777" w:rsidR="003D4A64" w:rsidRDefault="003D4A64" w:rsidP="003D4A64">
      <w:pPr>
        <w:pStyle w:val="ExperienceBlockChar"/>
        <w:ind w:left="0"/>
        <w:jc w:val="both"/>
        <w:rPr>
          <w:b/>
          <w:bCs/>
          <w:u w:val="single"/>
        </w:rPr>
      </w:pPr>
    </w:p>
    <w:p w14:paraId="5D13AB4B" w14:textId="0776E687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Project Role:</w:t>
      </w:r>
      <w:r>
        <w:t xml:space="preserve"> I am responsible for developing microsites for our advertisers / publishers on demand. We used to develop those microsites using YUI framework and Yahoo! Owned properties.  I am very good in front-end engineering and am an active member to a forum, which is spreading the importance of front-end engineering to the world. In my current position we need to collect the require data and need to use </w:t>
      </w:r>
      <w:r w:rsidR="00B930DA">
        <w:t>APIs</w:t>
      </w:r>
      <w:r>
        <w:t xml:space="preserve"> provided by Yahoo! </w:t>
      </w:r>
      <w:proofErr w:type="gramStart"/>
      <w:r>
        <w:t>in</w:t>
      </w:r>
      <w:proofErr w:type="gramEnd"/>
      <w:r>
        <w:t xml:space="preserve"> developing the sites. </w:t>
      </w:r>
    </w:p>
    <w:p w14:paraId="604E5FE0" w14:textId="77777777" w:rsidR="003D4A64" w:rsidRDefault="003D4A64" w:rsidP="003D4A64">
      <w:pPr>
        <w:pStyle w:val="ExperienceBlockChar"/>
        <w:ind w:left="0"/>
        <w:jc w:val="both"/>
      </w:pPr>
    </w:p>
    <w:p w14:paraId="39C101FF" w14:textId="77777777" w:rsidR="003D4A64" w:rsidRDefault="003D4A64" w:rsidP="003D4A64">
      <w:pPr>
        <w:pStyle w:val="Heading5"/>
        <w:tabs>
          <w:tab w:val="left" w:pos="0"/>
        </w:tabs>
      </w:pPr>
      <w:r>
        <w:t>Sobha Renaissance Information Technologies</w:t>
      </w:r>
      <w:r>
        <w:tab/>
      </w:r>
    </w:p>
    <w:p w14:paraId="3C766383" w14:textId="77777777" w:rsidR="003D4A64" w:rsidRDefault="003D4A64" w:rsidP="003D4A64">
      <w:r>
        <w:t>Software Engineer (Jan 2006 to Nov 2006)</w:t>
      </w:r>
    </w:p>
    <w:p w14:paraId="24D46432" w14:textId="77777777" w:rsidR="003D4A64" w:rsidRDefault="003D4A64" w:rsidP="003D4A64">
      <w:pPr>
        <w:pStyle w:val="ExperienceBlockChar"/>
        <w:jc w:val="both"/>
        <w:rPr>
          <w:u w:val="single"/>
        </w:rPr>
      </w:pPr>
    </w:p>
    <w:p w14:paraId="03149035" w14:textId="77777777" w:rsidR="003D4A64" w:rsidRDefault="003D4A64" w:rsidP="003D4A64">
      <w:pPr>
        <w:pStyle w:val="ExperienceBlockChar"/>
        <w:ind w:left="0"/>
        <w:jc w:val="both"/>
        <w:rPr>
          <w:color w:val="000000"/>
        </w:rPr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  <w:r>
        <w:t xml:space="preserve"> </w:t>
      </w:r>
      <w:r>
        <w:rPr>
          <w:color w:val="000000"/>
        </w:rPr>
        <w:t xml:space="preserve">Sobha Renaissance Information Technology (SRIT) is a global IT solutions company delivering end-to-end solutions to distinguished clientele among the Fortune 500 class. SRIT is part of the SOBHA Group, </w:t>
      </w:r>
      <w:proofErr w:type="gramStart"/>
      <w:r>
        <w:rPr>
          <w:color w:val="000000"/>
        </w:rPr>
        <w:t>a 30</w:t>
      </w:r>
      <w:proofErr w:type="gramEnd"/>
      <w:r>
        <w:rPr>
          <w:color w:val="000000"/>
        </w:rPr>
        <w:t xml:space="preserve"> year-old, 8000 people strong, US $1billion group with annual revenues in excess of US $ 210 million for the year 2004.</w:t>
      </w:r>
    </w:p>
    <w:p w14:paraId="46ED0404" w14:textId="77777777" w:rsidR="003D4A64" w:rsidRDefault="003D4A64" w:rsidP="003D4A64">
      <w:pPr>
        <w:pStyle w:val="ExperienceBlockChar"/>
        <w:ind w:left="0"/>
        <w:jc w:val="both"/>
        <w:rPr>
          <w:b/>
          <w:bCs/>
          <w:u w:val="single"/>
        </w:rPr>
      </w:pPr>
    </w:p>
    <w:p w14:paraId="0DBFE13B" w14:textId="4E91D6F8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L</w:t>
      </w:r>
      <w:r>
        <w:t xml:space="preserve">inux, MySQL, </w:t>
      </w:r>
      <w:r w:rsidR="00851382">
        <w:t>PHP</w:t>
      </w:r>
      <w:r>
        <w:t>4, ImageMagick.</w:t>
      </w:r>
    </w:p>
    <w:p w14:paraId="15303B66" w14:textId="77777777" w:rsidR="003D4A64" w:rsidRDefault="003D4A64" w:rsidP="003D4A64">
      <w:pPr>
        <w:pStyle w:val="ExperienceBlockChar"/>
        <w:ind w:left="0"/>
        <w:jc w:val="both"/>
      </w:pPr>
    </w:p>
    <w:p w14:paraId="76637CE9" w14:textId="58DE3C20" w:rsidR="003D4A64" w:rsidRDefault="003D4A64" w:rsidP="003D4A64">
      <w:pPr>
        <w:pStyle w:val="ExperienceBlockChar"/>
        <w:ind w:left="0"/>
        <w:jc w:val="both"/>
      </w:pPr>
      <w:r>
        <w:t xml:space="preserve">Project Role: I am working on the tool we are providing to our customer </w:t>
      </w:r>
      <w:hyperlink r:id="rId7" w:history="1">
        <w:r>
          <w:t>www.mobango.com</w:t>
        </w:r>
      </w:hyperlink>
      <w:r w:rsidR="008348F6">
        <w:t xml:space="preserve"> and that’s Photo Editor. It</w:t>
      </w:r>
      <w:r>
        <w:t xml:space="preserve"> uses the </w:t>
      </w:r>
      <w:r w:rsidR="00851382">
        <w:t>PHP</w:t>
      </w:r>
      <w:r>
        <w:t xml:space="preserve"> library to edit the image by resizing, cropping and rotating. I used </w:t>
      </w:r>
      <w:r w:rsidR="00851382">
        <w:t>JavaScript</w:t>
      </w:r>
      <w:r>
        <w:t xml:space="preserve">, DHTML, AJAX and </w:t>
      </w:r>
      <w:r w:rsidR="00851382">
        <w:t>PHP</w:t>
      </w:r>
      <w:r>
        <w:t xml:space="preserve"> in this tool.</w:t>
      </w:r>
    </w:p>
    <w:p w14:paraId="61BBF413" w14:textId="77777777" w:rsidR="003D4A64" w:rsidRDefault="003D4A64" w:rsidP="003D4A64">
      <w:pPr>
        <w:pStyle w:val="ExperienceBlockChar"/>
        <w:ind w:left="0"/>
        <w:jc w:val="both"/>
      </w:pPr>
    </w:p>
    <w:p w14:paraId="028F5971" w14:textId="77777777" w:rsidR="003D4A64" w:rsidRDefault="003D4A64" w:rsidP="003D4A64">
      <w:pPr>
        <w:pStyle w:val="Heading5"/>
        <w:tabs>
          <w:tab w:val="left" w:pos="0"/>
        </w:tabs>
      </w:pPr>
      <w:r>
        <w:t>Your OneStop Network, Inc., Los Angeles, USA, www.onestop.net</w:t>
      </w:r>
    </w:p>
    <w:p w14:paraId="5067040A" w14:textId="6A4093ED" w:rsidR="003D4A64" w:rsidRDefault="003D4A64" w:rsidP="003D4A64">
      <w:r>
        <w:t xml:space="preserve">Web Developer </w:t>
      </w:r>
      <w:r w:rsidR="00961170">
        <w:t>(Aug</w:t>
      </w:r>
      <w:r>
        <w:t xml:space="preserve"> 2005 to Dec 2005)</w:t>
      </w:r>
    </w:p>
    <w:p w14:paraId="1B12D21F" w14:textId="77777777" w:rsidR="003D4A64" w:rsidRDefault="003D4A64" w:rsidP="003D4A64">
      <w:pPr>
        <w:pStyle w:val="ExperienceBlockChar"/>
        <w:jc w:val="both"/>
        <w:rPr>
          <w:u w:val="single"/>
        </w:rPr>
      </w:pPr>
    </w:p>
    <w:p w14:paraId="3C13BB9D" w14:textId="77777777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  <w:r>
        <w:t xml:space="preserve"> OneStop Network is a Web Hosting and Domain Registration service provider and onestop.net is their portal for that. It is a very vast project and it manages domain name registration, domain transfer, billing, web hosting support etc.</w:t>
      </w:r>
    </w:p>
    <w:p w14:paraId="5C115365" w14:textId="77777777" w:rsidR="003D4A64" w:rsidRDefault="003D4A64" w:rsidP="003D4A64">
      <w:pPr>
        <w:pStyle w:val="ExperienceBlockChar"/>
        <w:ind w:left="0"/>
        <w:jc w:val="both"/>
        <w:rPr>
          <w:b/>
          <w:bCs/>
          <w:u w:val="single"/>
        </w:rPr>
      </w:pPr>
    </w:p>
    <w:p w14:paraId="1FB92FF9" w14:textId="3C20CCAE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L</w:t>
      </w:r>
      <w:r>
        <w:t xml:space="preserve">inux, MySQL, </w:t>
      </w:r>
      <w:r w:rsidR="00851382">
        <w:t>PHP</w:t>
      </w:r>
      <w:r>
        <w:t>4.</w:t>
      </w:r>
    </w:p>
    <w:p w14:paraId="1E72149D" w14:textId="77777777" w:rsidR="003D4A64" w:rsidRDefault="003D4A64" w:rsidP="003D4A64">
      <w:pPr>
        <w:pStyle w:val="ExperienceBlockChar"/>
        <w:ind w:left="0"/>
        <w:jc w:val="both"/>
      </w:pPr>
    </w:p>
    <w:p w14:paraId="198D8482" w14:textId="77777777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Project Role</w:t>
      </w:r>
      <w:r>
        <w:rPr>
          <w:b/>
          <w:bCs/>
        </w:rPr>
        <w:t>:</w:t>
      </w:r>
      <w:r>
        <w:t xml:space="preserve"> In this project my roles are design and coding of domain registration and domain search functionality from </w:t>
      </w:r>
      <w:proofErr w:type="spellStart"/>
      <w:r>
        <w:rPr>
          <w:b/>
        </w:rPr>
        <w:t>Netsol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coding of some sections of login and domain search for admin modules. I coded for the password protection and forgot password module also.</w:t>
      </w:r>
    </w:p>
    <w:p w14:paraId="4CBEA96A" w14:textId="113B6E49" w:rsidR="003D4A64" w:rsidRDefault="003D4A64" w:rsidP="003D4A64">
      <w:pPr>
        <w:pStyle w:val="ExperienceBlockChar"/>
        <w:ind w:left="0"/>
        <w:jc w:val="both"/>
      </w:pPr>
    </w:p>
    <w:p w14:paraId="3E34A76A" w14:textId="62445FC6" w:rsidR="003D4A64" w:rsidRDefault="003D4A64" w:rsidP="003D4A64">
      <w:pPr>
        <w:pStyle w:val="Heading5"/>
        <w:tabs>
          <w:tab w:val="left" w:pos="0"/>
        </w:tabs>
      </w:pPr>
      <w:r>
        <w:t>INDUS NETWORKS LTD., www.riskfreeprofit.com</w:t>
      </w:r>
    </w:p>
    <w:p w14:paraId="05076E78" w14:textId="77777777" w:rsidR="003D4A64" w:rsidRDefault="003D4A64" w:rsidP="003D4A64">
      <w:r>
        <w:t>Web Developer (October 2004 to August 2005)</w:t>
      </w:r>
    </w:p>
    <w:p w14:paraId="4BBC8B9A" w14:textId="77777777" w:rsidR="003D4A64" w:rsidRDefault="003D4A64" w:rsidP="003D4A64">
      <w:pPr>
        <w:pStyle w:val="ExperienceBlockChar"/>
        <w:ind w:left="0"/>
        <w:jc w:val="both"/>
        <w:rPr>
          <w:b/>
          <w:bCs/>
          <w:u w:val="single"/>
        </w:rPr>
      </w:pPr>
    </w:p>
    <w:p w14:paraId="1B44696A" w14:textId="5D0B286E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Environment</w:t>
      </w:r>
      <w:r>
        <w:rPr>
          <w:rFonts w:cs="Verdana"/>
          <w:b/>
          <w:bCs/>
        </w:rPr>
        <w:t>:</w:t>
      </w:r>
      <w:r>
        <w:rPr>
          <w:rFonts w:cs="Verdana"/>
        </w:rPr>
        <w:t xml:space="preserve"> L</w:t>
      </w:r>
      <w:r>
        <w:t xml:space="preserve">inux, MySQL, </w:t>
      </w:r>
      <w:r w:rsidR="00851382">
        <w:t>PHP</w:t>
      </w:r>
      <w:r>
        <w:t>5, Perl.</w:t>
      </w:r>
    </w:p>
    <w:p w14:paraId="2A8CD283" w14:textId="77777777" w:rsidR="003D4A64" w:rsidRDefault="003D4A64" w:rsidP="003D4A64">
      <w:pPr>
        <w:pStyle w:val="ExperienceBlockChar"/>
        <w:ind w:left="0"/>
        <w:jc w:val="both"/>
      </w:pPr>
    </w:p>
    <w:p w14:paraId="6F84090B" w14:textId="076E2325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Project Role</w:t>
      </w:r>
      <w:r>
        <w:rPr>
          <w:b/>
          <w:bCs/>
        </w:rPr>
        <w:t>:</w:t>
      </w:r>
      <w:r>
        <w:t xml:space="preserve"> Coding and testing genealogy count matrix pages, commission calculation pages, etc.</w:t>
      </w:r>
    </w:p>
    <w:p w14:paraId="375BF132" w14:textId="77777777" w:rsidR="003D4A64" w:rsidRDefault="003D4A64" w:rsidP="003D4A64">
      <w:pPr>
        <w:pStyle w:val="ExperienceBlockChar"/>
        <w:ind w:left="0"/>
        <w:jc w:val="both"/>
        <w:rPr>
          <w:b/>
          <w:bCs/>
        </w:rPr>
      </w:pPr>
      <w:r>
        <w:rPr>
          <w:b/>
          <w:bCs/>
        </w:rPr>
        <w:t xml:space="preserve">KR </w:t>
      </w:r>
      <w:proofErr w:type="spellStart"/>
      <w:r>
        <w:rPr>
          <w:b/>
          <w:bCs/>
        </w:rPr>
        <w:t>Softnet</w:t>
      </w:r>
      <w:proofErr w:type="spellEnd"/>
      <w:r>
        <w:rPr>
          <w:b/>
          <w:bCs/>
        </w:rPr>
        <w:t xml:space="preserve"> Systems Pvt. Ltd., Intranet Mailing System</w:t>
      </w:r>
    </w:p>
    <w:p w14:paraId="5D40CAED" w14:textId="77777777" w:rsidR="003D4A64" w:rsidRDefault="003D4A64" w:rsidP="003D4A64">
      <w:pPr>
        <w:pStyle w:val="ExperienceBlockChar"/>
        <w:ind w:left="0"/>
        <w:jc w:val="both"/>
      </w:pPr>
      <w:r>
        <w:t>Web Developer (January 2001 to February 2002)</w:t>
      </w:r>
    </w:p>
    <w:p w14:paraId="19B5D60B" w14:textId="77777777" w:rsidR="003D4A64" w:rsidRDefault="003D4A64" w:rsidP="003D4A64"/>
    <w:p w14:paraId="50C7C8B8" w14:textId="77777777" w:rsidR="003D4A64" w:rsidRDefault="003D4A64" w:rsidP="003D4A64">
      <w:pPr>
        <w:pStyle w:val="ExperienceBlockChar"/>
        <w:ind w:left="0"/>
        <w:jc w:val="both"/>
      </w:pPr>
      <w:r>
        <w:rPr>
          <w:b/>
          <w:bCs/>
          <w:u w:val="single"/>
        </w:rPr>
        <w:t>Project Role</w:t>
      </w:r>
      <w:r>
        <w:rPr>
          <w:b/>
          <w:bCs/>
        </w:rPr>
        <w:t>:</w:t>
      </w:r>
      <w:r>
        <w:t xml:space="preserve"> Developing the JSP programs.</w:t>
      </w:r>
    </w:p>
    <w:p w14:paraId="49761D86" w14:textId="74C26FB5" w:rsidR="003D4A64" w:rsidRDefault="003D4A64" w:rsidP="003D4A64"/>
    <w:p w14:paraId="183DA778" w14:textId="77777777" w:rsidR="00CD1F2D" w:rsidRDefault="00CD1F2D" w:rsidP="003D4A64"/>
    <w:p w14:paraId="61385533" w14:textId="77777777" w:rsidR="00896AE7" w:rsidRDefault="00896AE7" w:rsidP="003D4A64"/>
    <w:p w14:paraId="492977A5" w14:textId="77777777" w:rsidR="00896AE7" w:rsidRDefault="00896AE7" w:rsidP="003D4A64">
      <w:bookmarkStart w:id="0" w:name="_GoBack"/>
      <w:bookmarkEnd w:id="0"/>
    </w:p>
    <w:p w14:paraId="104E525B" w14:textId="77777777" w:rsidR="00CD1F2D" w:rsidRDefault="00CD1F2D" w:rsidP="003D4A64"/>
    <w:p w14:paraId="27BA2389" w14:textId="77777777" w:rsidR="00CD1F2D" w:rsidRDefault="00CD1F2D" w:rsidP="003D4A64"/>
    <w:p w14:paraId="2AF1F445" w14:textId="77777777" w:rsidR="00CD1F2D" w:rsidRDefault="00CD1F2D" w:rsidP="003D4A64"/>
    <w:p w14:paraId="59EC7FF0" w14:textId="4FEB4ED0" w:rsidR="003D4A64" w:rsidRPr="00F17475" w:rsidRDefault="003D4A64" w:rsidP="003D4A64"/>
    <w:p w14:paraId="60F4FCB7" w14:textId="77777777" w:rsidR="003D4A64" w:rsidRDefault="003D4A64" w:rsidP="003D4A64">
      <w:pPr>
        <w:pStyle w:val="Heading2"/>
        <w:numPr>
          <w:ilvl w:val="0"/>
          <w:numId w:val="0"/>
        </w:numPr>
        <w:rPr>
          <w:bCs/>
        </w:rPr>
      </w:pPr>
      <w:r>
        <w:rPr>
          <w:bCs/>
        </w:rPr>
        <w:t>Personal Details</w:t>
      </w:r>
    </w:p>
    <w:p w14:paraId="318FF337" w14:textId="77777777" w:rsidR="003D4A64" w:rsidRDefault="00255194" w:rsidP="003D4A6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D51283" wp14:editId="3F33F35F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715000" cy="0"/>
                <wp:effectExtent l="50800" t="47625" r="63500" b="6667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450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" strokeweight=".26mm">
                <v:stroke joinstyle="miter"/>
                <v:shadow opacity="49150f"/>
              </v:line>
            </w:pict>
          </mc:Fallback>
        </mc:AlternateContent>
      </w:r>
    </w:p>
    <w:p w14:paraId="7A724CAF" w14:textId="77777777" w:rsidR="003D4A64" w:rsidRDefault="003D4A64" w:rsidP="003D4A64">
      <w:proofErr w:type="gramStart"/>
      <w:r>
        <w:t>Name</w:t>
      </w:r>
      <w:r>
        <w:tab/>
      </w:r>
      <w:r>
        <w:tab/>
      </w:r>
      <w:r>
        <w:tab/>
      </w:r>
      <w:r>
        <w:tab/>
        <w:t>:</w:t>
      </w:r>
      <w:proofErr w:type="gramEnd"/>
      <w:r>
        <w:tab/>
        <w:t>Mr. L. Ravi Kiran</w:t>
      </w:r>
    </w:p>
    <w:p w14:paraId="0DF4CF43" w14:textId="77777777" w:rsidR="003D4A64" w:rsidRDefault="003D4A64" w:rsidP="003D4A64">
      <w:r>
        <w:t xml:space="preserve">Father’s </w:t>
      </w:r>
      <w:proofErr w:type="gramStart"/>
      <w:r>
        <w:t>Name</w:t>
      </w:r>
      <w:r>
        <w:tab/>
      </w:r>
      <w:r>
        <w:tab/>
        <w:t>:</w:t>
      </w:r>
      <w:proofErr w:type="gramEnd"/>
      <w:r>
        <w:tab/>
        <w:t xml:space="preserve">Mr. L. </w:t>
      </w:r>
      <w:proofErr w:type="spellStart"/>
      <w:r>
        <w:t>Subba</w:t>
      </w:r>
      <w:proofErr w:type="spellEnd"/>
      <w:r>
        <w:t xml:space="preserve"> </w:t>
      </w:r>
      <w:proofErr w:type="spellStart"/>
      <w:r>
        <w:t>Rao</w:t>
      </w:r>
      <w:proofErr w:type="spellEnd"/>
    </w:p>
    <w:p w14:paraId="03BFF038" w14:textId="77777777" w:rsidR="003D4A64" w:rsidRDefault="003D4A64" w:rsidP="003D4A64">
      <w:r>
        <w:t xml:space="preserve">Date of </w:t>
      </w:r>
      <w:proofErr w:type="gramStart"/>
      <w:r>
        <w:t>Birth</w:t>
      </w:r>
      <w:r>
        <w:tab/>
      </w:r>
      <w:r>
        <w:tab/>
      </w:r>
      <w:r>
        <w:tab/>
        <w:t>:</w:t>
      </w:r>
      <w:proofErr w:type="gramEnd"/>
      <w:r>
        <w:tab/>
        <w:t>19</w:t>
      </w:r>
      <w:r>
        <w:rPr>
          <w:vertAlign w:val="superscript"/>
        </w:rPr>
        <w:t>th</w:t>
      </w:r>
      <w:r>
        <w:t xml:space="preserve"> Jun 1977</w:t>
      </w:r>
    </w:p>
    <w:p w14:paraId="756F54A1" w14:textId="77777777" w:rsidR="003D4A64" w:rsidRDefault="003D4A64" w:rsidP="003D4A64">
      <w:r>
        <w:t xml:space="preserve">Martial </w:t>
      </w:r>
      <w:proofErr w:type="gramStart"/>
      <w:r>
        <w:t>Status</w:t>
      </w:r>
      <w:r>
        <w:tab/>
      </w:r>
      <w:r>
        <w:tab/>
      </w:r>
      <w:r>
        <w:tab/>
        <w:t>:</w:t>
      </w:r>
      <w:proofErr w:type="gramEnd"/>
      <w:r>
        <w:tab/>
        <w:t>Married</w:t>
      </w:r>
    </w:p>
    <w:p w14:paraId="4B0E9ED9" w14:textId="62C7F6F7" w:rsidR="003D4A64" w:rsidRDefault="00210AA9" w:rsidP="003D4A64">
      <w:r>
        <w:t>Passport No.</w:t>
      </w:r>
      <w:r>
        <w:tab/>
      </w:r>
      <w:r>
        <w:tab/>
      </w:r>
      <w:r>
        <w:tab/>
        <w:t>:</w:t>
      </w:r>
      <w:r>
        <w:tab/>
        <w:t>K184</w:t>
      </w:r>
      <w:r w:rsidR="003D11EA">
        <w:t>1688</w:t>
      </w:r>
    </w:p>
    <w:p w14:paraId="0AF0B623" w14:textId="77777777" w:rsidR="00C06F97" w:rsidRDefault="003D4A64" w:rsidP="00C06F97">
      <w:r>
        <w:t xml:space="preserve">Permanent </w:t>
      </w:r>
      <w:proofErr w:type="gramStart"/>
      <w:r>
        <w:t>Address</w:t>
      </w:r>
      <w:r>
        <w:tab/>
      </w:r>
      <w:r>
        <w:tab/>
        <w:t>:</w:t>
      </w:r>
      <w:proofErr w:type="gramEnd"/>
      <w:r>
        <w:tab/>
      </w:r>
      <w:r w:rsidR="00C06F97">
        <w:t xml:space="preserve">Flat No. 428, C-Block, </w:t>
      </w:r>
      <w:proofErr w:type="spellStart"/>
      <w:r w:rsidR="00C06F97">
        <w:t>Saara</w:t>
      </w:r>
      <w:proofErr w:type="spellEnd"/>
      <w:r w:rsidR="00C06F97">
        <w:t xml:space="preserve"> Homes Residency,</w:t>
      </w:r>
    </w:p>
    <w:p w14:paraId="4F88253F" w14:textId="77777777" w:rsidR="00C06F97" w:rsidRDefault="00C06F97" w:rsidP="00C06F97">
      <w:r>
        <w:tab/>
      </w:r>
      <w:r>
        <w:tab/>
      </w:r>
      <w:r>
        <w:tab/>
      </w:r>
      <w:r>
        <w:tab/>
      </w:r>
      <w:r>
        <w:tab/>
        <w:t xml:space="preserve">Pillar No 174, </w:t>
      </w:r>
      <w:proofErr w:type="spellStart"/>
      <w:r>
        <w:t>Upperpalli</w:t>
      </w:r>
      <w:proofErr w:type="spellEnd"/>
      <w:r>
        <w:t>,</w:t>
      </w:r>
    </w:p>
    <w:p w14:paraId="3509B522" w14:textId="77777777" w:rsidR="00C06F97" w:rsidRDefault="00C06F97" w:rsidP="00C06F97">
      <w:r>
        <w:tab/>
      </w:r>
      <w:r>
        <w:tab/>
      </w:r>
      <w:r>
        <w:tab/>
      </w:r>
      <w:r>
        <w:tab/>
      </w:r>
      <w:r>
        <w:tab/>
        <w:t>Hyderabad - 500048</w:t>
      </w:r>
    </w:p>
    <w:p w14:paraId="5076AB9F" w14:textId="77777777" w:rsidR="003D4A64" w:rsidRDefault="003D4A64" w:rsidP="003D4A64">
      <w:pPr>
        <w:ind w:firstLine="720"/>
      </w:pPr>
    </w:p>
    <w:sectPr w:rsidR="003D4A64" w:rsidSect="003D4A64">
      <w:footnotePr>
        <w:pos w:val="beneathText"/>
      </w:footnotePr>
      <w:pgSz w:w="12240" w:h="15840"/>
      <w:pgMar w:top="1350" w:right="180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FE1F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143B3F78"/>
    <w:multiLevelType w:val="hybridMultilevel"/>
    <w:tmpl w:val="D6B8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12D8A"/>
    <w:multiLevelType w:val="hybridMultilevel"/>
    <w:tmpl w:val="4C6C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E3EA8"/>
    <w:multiLevelType w:val="hybridMultilevel"/>
    <w:tmpl w:val="F0686A64"/>
    <w:name w:val="WW8Num112"/>
    <w:lvl w:ilvl="0" w:tplc="B2E6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01"/>
    <w:rsid w:val="000B1E19"/>
    <w:rsid w:val="00210AA9"/>
    <w:rsid w:val="00220292"/>
    <w:rsid w:val="00255194"/>
    <w:rsid w:val="0032792E"/>
    <w:rsid w:val="00366F30"/>
    <w:rsid w:val="003D11EA"/>
    <w:rsid w:val="003D4A64"/>
    <w:rsid w:val="00433012"/>
    <w:rsid w:val="00464FCE"/>
    <w:rsid w:val="004A3615"/>
    <w:rsid w:val="005E78A2"/>
    <w:rsid w:val="005F053E"/>
    <w:rsid w:val="006435FF"/>
    <w:rsid w:val="00666FBC"/>
    <w:rsid w:val="006907E4"/>
    <w:rsid w:val="006E6615"/>
    <w:rsid w:val="00701337"/>
    <w:rsid w:val="00716325"/>
    <w:rsid w:val="00774C42"/>
    <w:rsid w:val="007A702F"/>
    <w:rsid w:val="008303AE"/>
    <w:rsid w:val="008348F6"/>
    <w:rsid w:val="00851382"/>
    <w:rsid w:val="00866A3C"/>
    <w:rsid w:val="0088112B"/>
    <w:rsid w:val="00882D01"/>
    <w:rsid w:val="00896AE7"/>
    <w:rsid w:val="008D49B5"/>
    <w:rsid w:val="00961170"/>
    <w:rsid w:val="00A44F1A"/>
    <w:rsid w:val="00B930DA"/>
    <w:rsid w:val="00BC30BD"/>
    <w:rsid w:val="00C06F97"/>
    <w:rsid w:val="00C5532A"/>
    <w:rsid w:val="00CD1F2D"/>
    <w:rsid w:val="00D33DAE"/>
    <w:rsid w:val="00D53CD0"/>
    <w:rsid w:val="00D70762"/>
    <w:rsid w:val="00E45CC2"/>
    <w:rsid w:val="00E74D77"/>
    <w:rsid w:val="00EB0D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75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01"/>
    <w:pPr>
      <w:suppressAutoHyphens/>
    </w:pPr>
    <w:rPr>
      <w:rFonts w:ascii="Verdana" w:eastAsia="Times New Roman" w:hAnsi="Verdana"/>
      <w:bCs/>
      <w:szCs w:val="24"/>
    </w:rPr>
  </w:style>
  <w:style w:type="paragraph" w:styleId="Heading1">
    <w:name w:val="heading 1"/>
    <w:basedOn w:val="Normal"/>
    <w:next w:val="Normal"/>
    <w:link w:val="Heading1Char"/>
    <w:qFormat/>
    <w:rsid w:val="00882D01"/>
    <w:pPr>
      <w:keepNext/>
      <w:numPr>
        <w:numId w:val="1"/>
      </w:numPr>
      <w:jc w:val="center"/>
      <w:outlineLvl w:val="0"/>
    </w:pPr>
    <w:rPr>
      <w:b/>
      <w:bCs w:val="0"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882D01"/>
    <w:pPr>
      <w:keepNext/>
      <w:numPr>
        <w:ilvl w:val="1"/>
        <w:numId w:val="1"/>
      </w:numPr>
      <w:outlineLvl w:val="1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qFormat/>
    <w:rsid w:val="00882D01"/>
    <w:pPr>
      <w:keepNext/>
      <w:numPr>
        <w:ilvl w:val="3"/>
        <w:numId w:val="1"/>
      </w:numPr>
      <w:jc w:val="both"/>
      <w:outlineLvl w:val="3"/>
    </w:pPr>
    <w:rPr>
      <w:b/>
      <w:bCs w:val="0"/>
    </w:rPr>
  </w:style>
  <w:style w:type="paragraph" w:styleId="Heading5">
    <w:name w:val="heading 5"/>
    <w:basedOn w:val="Normal"/>
    <w:next w:val="Normal"/>
    <w:link w:val="Heading5Char"/>
    <w:qFormat/>
    <w:rsid w:val="00882D01"/>
    <w:pPr>
      <w:keepNext/>
      <w:numPr>
        <w:ilvl w:val="4"/>
        <w:numId w:val="1"/>
      </w:numPr>
      <w:outlineLvl w:val="4"/>
    </w:pPr>
    <w:rPr>
      <w:b/>
      <w:bCs w:val="0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82D01"/>
    <w:rPr>
      <w:rFonts w:ascii="Verdana" w:eastAsia="Times New Roman" w:hAnsi="Verdana" w:cs="Times New Roman"/>
      <w:b/>
      <w:sz w:val="32"/>
      <w:u w:val="single"/>
    </w:rPr>
  </w:style>
  <w:style w:type="character" w:customStyle="1" w:styleId="Heading2Char">
    <w:name w:val="Heading 2 Char"/>
    <w:link w:val="Heading2"/>
    <w:rsid w:val="00882D01"/>
    <w:rPr>
      <w:rFonts w:ascii="Verdana" w:eastAsia="Times New Roman" w:hAnsi="Verdana" w:cs="Times New Roman"/>
      <w:b/>
      <w:sz w:val="20"/>
    </w:rPr>
  </w:style>
  <w:style w:type="character" w:customStyle="1" w:styleId="Heading4Char">
    <w:name w:val="Heading 4 Char"/>
    <w:link w:val="Heading4"/>
    <w:rsid w:val="00882D01"/>
    <w:rPr>
      <w:rFonts w:ascii="Verdana" w:eastAsia="Times New Roman" w:hAnsi="Verdana" w:cs="Times New Roman"/>
      <w:b/>
      <w:sz w:val="20"/>
    </w:rPr>
  </w:style>
  <w:style w:type="character" w:customStyle="1" w:styleId="Heading5Char">
    <w:name w:val="Heading 5 Char"/>
    <w:link w:val="Heading5"/>
    <w:rsid w:val="00882D01"/>
    <w:rPr>
      <w:rFonts w:ascii="Verdana" w:eastAsia="Times New Roman" w:hAnsi="Verdana" w:cs="Times New Roman"/>
      <w:b/>
      <w:i/>
      <w:iCs/>
      <w:sz w:val="20"/>
    </w:rPr>
  </w:style>
  <w:style w:type="paragraph" w:customStyle="1" w:styleId="a">
    <w:rsid w:val="00882D01"/>
  </w:style>
  <w:style w:type="paragraph" w:styleId="HTMLPreformatted">
    <w:name w:val="HTML Preformatted"/>
    <w:basedOn w:val="Normal"/>
    <w:link w:val="HTMLPreformattedChar"/>
    <w:rsid w:val="00882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link w:val="HTMLPreformatted"/>
    <w:rsid w:val="00882D01"/>
    <w:rPr>
      <w:rFonts w:ascii="Courier New" w:eastAsia="Courier New" w:hAnsi="Courier New" w:cs="Courier New"/>
      <w:bCs/>
      <w:sz w:val="20"/>
    </w:rPr>
  </w:style>
  <w:style w:type="paragraph" w:styleId="BodyText2">
    <w:name w:val="Body Text 2"/>
    <w:basedOn w:val="Normal"/>
    <w:link w:val="BodyText2Char"/>
    <w:rsid w:val="00882D01"/>
  </w:style>
  <w:style w:type="character" w:customStyle="1" w:styleId="BodyText2Char">
    <w:name w:val="Body Text 2 Char"/>
    <w:link w:val="BodyText2"/>
    <w:rsid w:val="00882D01"/>
    <w:rPr>
      <w:rFonts w:ascii="Verdana" w:eastAsia="Times New Roman" w:hAnsi="Verdana" w:cs="Times New Roman"/>
      <w:bCs/>
      <w:sz w:val="20"/>
    </w:rPr>
  </w:style>
  <w:style w:type="paragraph" w:styleId="PlainText">
    <w:name w:val="Plain Text"/>
    <w:basedOn w:val="Normal"/>
    <w:link w:val="PlainTextChar"/>
    <w:rsid w:val="00882D01"/>
    <w:rPr>
      <w:rFonts w:ascii="Courier New" w:hAnsi="Courier New"/>
      <w:bCs w:val="0"/>
      <w:szCs w:val="20"/>
    </w:rPr>
  </w:style>
  <w:style w:type="character" w:customStyle="1" w:styleId="PlainTextChar">
    <w:name w:val="Plain Text Char"/>
    <w:link w:val="PlainText"/>
    <w:rsid w:val="00882D01"/>
    <w:rPr>
      <w:rFonts w:ascii="Courier New" w:eastAsia="Times New Roman" w:hAnsi="Courier New" w:cs="Times New Roman"/>
      <w:sz w:val="20"/>
      <w:szCs w:val="20"/>
    </w:rPr>
  </w:style>
  <w:style w:type="paragraph" w:customStyle="1" w:styleId="ExperienceBlockChar">
    <w:name w:val="Experience_Block Char"/>
    <w:basedOn w:val="Normal"/>
    <w:rsid w:val="00882D01"/>
    <w:pPr>
      <w:widowControl w:val="0"/>
      <w:spacing w:after="60"/>
      <w:ind w:left="1267" w:right="360"/>
      <w:textAlignment w:val="baseline"/>
    </w:pPr>
    <w:rPr>
      <w:bCs w:val="0"/>
      <w:szCs w:val="20"/>
    </w:rPr>
  </w:style>
  <w:style w:type="paragraph" w:customStyle="1" w:styleId="ExperienceTitleChar">
    <w:name w:val="Experience_Title Char"/>
    <w:basedOn w:val="ExperienceBlockChar"/>
    <w:rsid w:val="00882D01"/>
    <w:pPr>
      <w:keepNext/>
      <w:spacing w:before="120"/>
      <w:ind w:left="720"/>
    </w:pPr>
    <w:rPr>
      <w:i/>
    </w:rPr>
  </w:style>
  <w:style w:type="character" w:styleId="Hyperlink">
    <w:name w:val="Hyperlink"/>
    <w:uiPriority w:val="99"/>
    <w:semiHidden/>
    <w:unhideWhenUsed/>
    <w:rsid w:val="00882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01"/>
    <w:pPr>
      <w:suppressAutoHyphens/>
    </w:pPr>
    <w:rPr>
      <w:rFonts w:ascii="Verdana" w:eastAsia="Times New Roman" w:hAnsi="Verdana"/>
      <w:bCs/>
      <w:szCs w:val="24"/>
    </w:rPr>
  </w:style>
  <w:style w:type="paragraph" w:styleId="Heading1">
    <w:name w:val="heading 1"/>
    <w:basedOn w:val="Normal"/>
    <w:next w:val="Normal"/>
    <w:link w:val="Heading1Char"/>
    <w:qFormat/>
    <w:rsid w:val="00882D01"/>
    <w:pPr>
      <w:keepNext/>
      <w:numPr>
        <w:numId w:val="1"/>
      </w:numPr>
      <w:jc w:val="center"/>
      <w:outlineLvl w:val="0"/>
    </w:pPr>
    <w:rPr>
      <w:b/>
      <w:bCs w:val="0"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882D01"/>
    <w:pPr>
      <w:keepNext/>
      <w:numPr>
        <w:ilvl w:val="1"/>
        <w:numId w:val="1"/>
      </w:numPr>
      <w:outlineLvl w:val="1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qFormat/>
    <w:rsid w:val="00882D01"/>
    <w:pPr>
      <w:keepNext/>
      <w:numPr>
        <w:ilvl w:val="3"/>
        <w:numId w:val="1"/>
      </w:numPr>
      <w:jc w:val="both"/>
      <w:outlineLvl w:val="3"/>
    </w:pPr>
    <w:rPr>
      <w:b/>
      <w:bCs w:val="0"/>
    </w:rPr>
  </w:style>
  <w:style w:type="paragraph" w:styleId="Heading5">
    <w:name w:val="heading 5"/>
    <w:basedOn w:val="Normal"/>
    <w:next w:val="Normal"/>
    <w:link w:val="Heading5Char"/>
    <w:qFormat/>
    <w:rsid w:val="00882D01"/>
    <w:pPr>
      <w:keepNext/>
      <w:numPr>
        <w:ilvl w:val="4"/>
        <w:numId w:val="1"/>
      </w:numPr>
      <w:outlineLvl w:val="4"/>
    </w:pPr>
    <w:rPr>
      <w:b/>
      <w:bCs w:val="0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82D01"/>
    <w:rPr>
      <w:rFonts w:ascii="Verdana" w:eastAsia="Times New Roman" w:hAnsi="Verdana" w:cs="Times New Roman"/>
      <w:b/>
      <w:sz w:val="32"/>
      <w:u w:val="single"/>
    </w:rPr>
  </w:style>
  <w:style w:type="character" w:customStyle="1" w:styleId="Heading2Char">
    <w:name w:val="Heading 2 Char"/>
    <w:link w:val="Heading2"/>
    <w:rsid w:val="00882D01"/>
    <w:rPr>
      <w:rFonts w:ascii="Verdana" w:eastAsia="Times New Roman" w:hAnsi="Verdana" w:cs="Times New Roman"/>
      <w:b/>
      <w:sz w:val="20"/>
    </w:rPr>
  </w:style>
  <w:style w:type="character" w:customStyle="1" w:styleId="Heading4Char">
    <w:name w:val="Heading 4 Char"/>
    <w:link w:val="Heading4"/>
    <w:rsid w:val="00882D01"/>
    <w:rPr>
      <w:rFonts w:ascii="Verdana" w:eastAsia="Times New Roman" w:hAnsi="Verdana" w:cs="Times New Roman"/>
      <w:b/>
      <w:sz w:val="20"/>
    </w:rPr>
  </w:style>
  <w:style w:type="character" w:customStyle="1" w:styleId="Heading5Char">
    <w:name w:val="Heading 5 Char"/>
    <w:link w:val="Heading5"/>
    <w:rsid w:val="00882D01"/>
    <w:rPr>
      <w:rFonts w:ascii="Verdana" w:eastAsia="Times New Roman" w:hAnsi="Verdana" w:cs="Times New Roman"/>
      <w:b/>
      <w:i/>
      <w:iCs/>
      <w:sz w:val="20"/>
    </w:rPr>
  </w:style>
  <w:style w:type="paragraph" w:customStyle="1" w:styleId="a">
    <w:rsid w:val="00882D01"/>
  </w:style>
  <w:style w:type="paragraph" w:styleId="HTMLPreformatted">
    <w:name w:val="HTML Preformatted"/>
    <w:basedOn w:val="Normal"/>
    <w:link w:val="HTMLPreformattedChar"/>
    <w:rsid w:val="00882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link w:val="HTMLPreformatted"/>
    <w:rsid w:val="00882D01"/>
    <w:rPr>
      <w:rFonts w:ascii="Courier New" w:eastAsia="Courier New" w:hAnsi="Courier New" w:cs="Courier New"/>
      <w:bCs/>
      <w:sz w:val="20"/>
    </w:rPr>
  </w:style>
  <w:style w:type="paragraph" w:styleId="BodyText2">
    <w:name w:val="Body Text 2"/>
    <w:basedOn w:val="Normal"/>
    <w:link w:val="BodyText2Char"/>
    <w:rsid w:val="00882D01"/>
  </w:style>
  <w:style w:type="character" w:customStyle="1" w:styleId="BodyText2Char">
    <w:name w:val="Body Text 2 Char"/>
    <w:link w:val="BodyText2"/>
    <w:rsid w:val="00882D01"/>
    <w:rPr>
      <w:rFonts w:ascii="Verdana" w:eastAsia="Times New Roman" w:hAnsi="Verdana" w:cs="Times New Roman"/>
      <w:bCs/>
      <w:sz w:val="20"/>
    </w:rPr>
  </w:style>
  <w:style w:type="paragraph" w:styleId="PlainText">
    <w:name w:val="Plain Text"/>
    <w:basedOn w:val="Normal"/>
    <w:link w:val="PlainTextChar"/>
    <w:rsid w:val="00882D01"/>
    <w:rPr>
      <w:rFonts w:ascii="Courier New" w:hAnsi="Courier New"/>
      <w:bCs w:val="0"/>
      <w:szCs w:val="20"/>
    </w:rPr>
  </w:style>
  <w:style w:type="character" w:customStyle="1" w:styleId="PlainTextChar">
    <w:name w:val="Plain Text Char"/>
    <w:link w:val="PlainText"/>
    <w:rsid w:val="00882D01"/>
    <w:rPr>
      <w:rFonts w:ascii="Courier New" w:eastAsia="Times New Roman" w:hAnsi="Courier New" w:cs="Times New Roman"/>
      <w:sz w:val="20"/>
      <w:szCs w:val="20"/>
    </w:rPr>
  </w:style>
  <w:style w:type="paragraph" w:customStyle="1" w:styleId="ExperienceBlockChar">
    <w:name w:val="Experience_Block Char"/>
    <w:basedOn w:val="Normal"/>
    <w:rsid w:val="00882D01"/>
    <w:pPr>
      <w:widowControl w:val="0"/>
      <w:spacing w:after="60"/>
      <w:ind w:left="1267" w:right="360"/>
      <w:textAlignment w:val="baseline"/>
    </w:pPr>
    <w:rPr>
      <w:bCs w:val="0"/>
      <w:szCs w:val="20"/>
    </w:rPr>
  </w:style>
  <w:style w:type="paragraph" w:customStyle="1" w:styleId="ExperienceTitleChar">
    <w:name w:val="Experience_Title Char"/>
    <w:basedOn w:val="ExperienceBlockChar"/>
    <w:rsid w:val="00882D01"/>
    <w:pPr>
      <w:keepNext/>
      <w:spacing w:before="120"/>
      <w:ind w:left="720"/>
    </w:pPr>
    <w:rPr>
      <w:i/>
    </w:rPr>
  </w:style>
  <w:style w:type="character" w:styleId="Hyperlink">
    <w:name w:val="Hyperlink"/>
    <w:uiPriority w:val="99"/>
    <w:semiHidden/>
    <w:unhideWhenUsed/>
    <w:rsid w:val="00882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_ravikiran_2000@yahoo.com" TargetMode="External"/><Relationship Id="rId7" Type="http://schemas.openxmlformats.org/officeDocument/2006/relationships/hyperlink" Target="http://www.mobango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1063</Words>
  <Characters>6065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Ravi CV</vt:lpstr>
      <vt:lpstr>    L. Ravi Kiran</vt:lpstr>
      <vt:lpstr>    SUMMARY</vt:lpstr>
      <vt:lpstr>    TECHNICAL QUALIFICATIONS</vt:lpstr>
      <vt:lpstr>    </vt:lpstr>
      <vt:lpstr>    PROJECTS</vt:lpstr>
      <vt:lpstr>    </vt:lpstr>
      <vt:lpstr>    Personal Details</vt:lpstr>
    </vt:vector>
  </TitlesOfParts>
  <Company>918030516550</Company>
  <LinksUpToDate>false</LinksUpToDate>
  <CharactersWithSpaces>7114</CharactersWithSpaces>
  <SharedDoc>false</SharedDoc>
  <HLinks>
    <vt:vector size="18" baseType="variant">
      <vt:variant>
        <vt:i4>2818135</vt:i4>
      </vt:variant>
      <vt:variant>
        <vt:i4>6</vt:i4>
      </vt:variant>
      <vt:variant>
        <vt:i4>0</vt:i4>
      </vt:variant>
      <vt:variant>
        <vt:i4>5</vt:i4>
      </vt:variant>
      <vt:variant>
        <vt:lpwstr>http://www.mobango.com/</vt:lpwstr>
      </vt:variant>
      <vt:variant>
        <vt:lpwstr/>
      </vt:variant>
      <vt:variant>
        <vt:i4>917556</vt:i4>
      </vt:variant>
      <vt:variant>
        <vt:i4>3</vt:i4>
      </vt:variant>
      <vt:variant>
        <vt:i4>0</vt:i4>
      </vt:variant>
      <vt:variant>
        <vt:i4>5</vt:i4>
      </vt:variant>
      <vt:variant>
        <vt:lpwstr>http://in.maps.yahoo.com/</vt:lpwstr>
      </vt:variant>
      <vt:variant>
        <vt:lpwstr/>
      </vt:variant>
      <vt:variant>
        <vt:i4>7340090</vt:i4>
      </vt:variant>
      <vt:variant>
        <vt:i4>0</vt:i4>
      </vt:variant>
      <vt:variant>
        <vt:i4>0</vt:i4>
      </vt:variant>
      <vt:variant>
        <vt:i4>5</vt:i4>
      </vt:variant>
      <vt:variant>
        <vt:lpwstr>mailto:l_ravikiran_2000@yahoo.com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 Ravi Kiran</dc:creator>
  <cp:keywords/>
  <cp:lastModifiedBy>Ravi Kiran</cp:lastModifiedBy>
  <cp:revision>27</cp:revision>
  <dcterms:created xsi:type="dcterms:W3CDTF">2012-06-15T16:48:00Z</dcterms:created>
  <dcterms:modified xsi:type="dcterms:W3CDTF">2012-11-30T12:04:00Z</dcterms:modified>
</cp:coreProperties>
</file>